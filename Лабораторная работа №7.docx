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12" w:rsidRDefault="00F60812" w:rsidP="00F60812">
      <w:pPr>
        <w:jc w:val="center"/>
        <w:rPr>
          <w:b/>
        </w:rPr>
      </w:pPr>
      <w:r w:rsidRPr="00105137">
        <w:rPr>
          <w:b/>
        </w:rPr>
        <w:t>Лабораторная работа №</w:t>
      </w:r>
      <w:r w:rsidR="0058368B">
        <w:rPr>
          <w:b/>
        </w:rPr>
        <w:t>7</w:t>
      </w:r>
    </w:p>
    <w:p w:rsidR="00115192" w:rsidRPr="00105137" w:rsidRDefault="00115192" w:rsidP="00F60812">
      <w:pPr>
        <w:jc w:val="center"/>
        <w:rPr>
          <w:b/>
        </w:rPr>
      </w:pPr>
    </w:p>
    <w:p w:rsidR="00115192" w:rsidRPr="00115192" w:rsidRDefault="00115192" w:rsidP="00115192">
      <w:pPr>
        <w:jc w:val="center"/>
        <w:rPr>
          <w:b/>
        </w:rPr>
      </w:pPr>
      <w:r w:rsidRPr="00115192">
        <w:rPr>
          <w:b/>
        </w:rPr>
        <w:t>Работа с файлами.</w:t>
      </w:r>
    </w:p>
    <w:p w:rsidR="00115192" w:rsidRPr="00115192" w:rsidRDefault="00115192" w:rsidP="00115192">
      <w:pPr>
        <w:jc w:val="both"/>
      </w:pPr>
      <w:r w:rsidRPr="00115192">
        <w:rPr>
          <w:b/>
          <w:i/>
        </w:rPr>
        <w:t>Цель работы</w:t>
      </w:r>
      <w:r w:rsidRPr="00115192">
        <w:rPr>
          <w:b/>
        </w:rPr>
        <w:t>:</w:t>
      </w:r>
      <w:r w:rsidRPr="00115192">
        <w:t xml:space="preserve"> получить практические навыки программирования задач ввода-вывода с использованием файлов.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r w:rsidRPr="00115192">
        <w:rPr>
          <w:b/>
          <w:bCs/>
          <w:iCs/>
          <w:color w:val="000000"/>
        </w:rPr>
        <w:t>Файл</w:t>
      </w:r>
      <w:r w:rsidRPr="00115192">
        <w:rPr>
          <w:iCs/>
          <w:color w:val="000000"/>
        </w:rPr>
        <w:t> – это </w:t>
      </w:r>
      <w:bookmarkStart w:id="0" w:name="keyword3"/>
      <w:bookmarkEnd w:id="0"/>
      <w:r w:rsidRPr="00115192">
        <w:rPr>
          <w:iCs/>
          <w:color w:val="000000"/>
        </w:rPr>
        <w:t>именованная область внешней памяти, в которой хранится логически завершенный объем данных. </w:t>
      </w:r>
      <w:bookmarkStart w:id="1" w:name="keyword4"/>
      <w:bookmarkEnd w:id="1"/>
      <w:r w:rsidRPr="00115192">
        <w:rPr>
          <w:iCs/>
          <w:color w:val="000000"/>
        </w:rPr>
        <w:t>Файл имеет следующие характерные особенности:</w:t>
      </w:r>
    </w:p>
    <w:p w:rsidR="00115192" w:rsidRPr="00115192" w:rsidRDefault="00115192" w:rsidP="001151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tLeast"/>
        <w:jc w:val="both"/>
        <w:rPr>
          <w:iCs/>
          <w:color w:val="000000"/>
        </w:rPr>
      </w:pPr>
      <w:r w:rsidRPr="00115192">
        <w:rPr>
          <w:iCs/>
          <w:color w:val="000000"/>
        </w:rPr>
        <w:t>имеет имя на диске, что дает возможность программам идентифицировать и работать с несколькими файлами;</w:t>
      </w:r>
    </w:p>
    <w:p w:rsidR="00115192" w:rsidRPr="00115192" w:rsidRDefault="00115192" w:rsidP="001151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tLeast"/>
        <w:jc w:val="both"/>
        <w:rPr>
          <w:iCs/>
          <w:color w:val="000000"/>
        </w:rPr>
      </w:pPr>
      <w:r w:rsidRPr="00115192">
        <w:rPr>
          <w:iCs/>
          <w:color w:val="000000"/>
        </w:rPr>
        <w:t>длина файла ограничивается только емкостью диска.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r w:rsidRPr="00115192">
        <w:rPr>
          <w:iCs/>
          <w:color w:val="000000"/>
        </w:rPr>
        <w:t>Часто бывает необходимо ввести некоторые данные из файла или вывести результаты в </w:t>
      </w:r>
      <w:bookmarkStart w:id="2" w:name="keyword5"/>
      <w:bookmarkEnd w:id="2"/>
      <w:r w:rsidRPr="00115192">
        <w:rPr>
          <w:iCs/>
          <w:color w:val="000000"/>
        </w:rPr>
        <w:t>файл. Например, бывает необходимо обрабатывать массивы, которые слишком велики, чтобы полностью разместиться в памяти.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r w:rsidRPr="00115192">
        <w:rPr>
          <w:b/>
          <w:bCs/>
          <w:iCs/>
          <w:color w:val="000000"/>
        </w:rPr>
        <w:t>Текстовый файл</w:t>
      </w:r>
      <w:r w:rsidRPr="00115192">
        <w:rPr>
          <w:iCs/>
          <w:color w:val="000000"/>
        </w:rPr>
        <w:t> – это </w:t>
      </w:r>
      <w:bookmarkStart w:id="3" w:name="keyword6"/>
      <w:bookmarkEnd w:id="3"/>
      <w:r w:rsidRPr="00115192">
        <w:rPr>
          <w:iCs/>
          <w:color w:val="000000"/>
        </w:rPr>
        <w:t>файл, в котором каждый символ из используемого набора символов хранится в виде одного байта (для однобайтовых кодировок). </w:t>
      </w:r>
      <w:bookmarkStart w:id="4" w:name="keyword7"/>
      <w:bookmarkEnd w:id="4"/>
      <w:r w:rsidRPr="00115192">
        <w:rPr>
          <w:iCs/>
          <w:color w:val="000000"/>
        </w:rPr>
        <w:t>Текстовые файлы разбиваются на несколько строк с помощью специального символа "конец строки". Текстовый </w:t>
      </w:r>
      <w:bookmarkStart w:id="5" w:name="keyword8"/>
      <w:bookmarkEnd w:id="5"/>
      <w:r w:rsidRPr="00115192">
        <w:rPr>
          <w:iCs/>
          <w:color w:val="000000"/>
        </w:rPr>
        <w:t>файл заканчивается специальным символом "</w:t>
      </w:r>
      <w:bookmarkStart w:id="6" w:name="keyword9"/>
      <w:bookmarkEnd w:id="6"/>
      <w:r w:rsidRPr="00115192">
        <w:rPr>
          <w:iCs/>
          <w:color w:val="000000"/>
        </w:rPr>
        <w:t>конец файла".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r w:rsidRPr="00115192">
        <w:rPr>
          <w:b/>
          <w:bCs/>
          <w:iCs/>
          <w:color w:val="000000"/>
        </w:rPr>
        <w:t>Двоичный </w:t>
      </w:r>
      <w:bookmarkStart w:id="7" w:name="keyword10"/>
      <w:bookmarkEnd w:id="7"/>
      <w:r w:rsidRPr="00115192">
        <w:rPr>
          <w:b/>
          <w:bCs/>
          <w:iCs/>
          <w:color w:val="000000"/>
        </w:rPr>
        <w:t>файл</w:t>
      </w:r>
      <w:r w:rsidRPr="00115192">
        <w:rPr>
          <w:iCs/>
          <w:color w:val="000000"/>
        </w:rPr>
        <w:t> – </w:t>
      </w:r>
      <w:bookmarkStart w:id="8" w:name="keyword11"/>
      <w:bookmarkEnd w:id="8"/>
      <w:r w:rsidRPr="00115192">
        <w:rPr>
          <w:iCs/>
          <w:color w:val="000000"/>
        </w:rPr>
        <w:t>файл, данные которого представлены в бинарном виде. При записи в двоичный </w:t>
      </w:r>
      <w:bookmarkStart w:id="9" w:name="keyword12"/>
      <w:bookmarkEnd w:id="9"/>
      <w:r w:rsidRPr="00115192">
        <w:rPr>
          <w:iCs/>
          <w:color w:val="000000"/>
        </w:rPr>
        <w:t>файл символы и числа записываются в виде последовательности </w:t>
      </w:r>
      <w:bookmarkStart w:id="10" w:name="keyword13"/>
      <w:bookmarkEnd w:id="10"/>
      <w:r w:rsidRPr="00115192">
        <w:rPr>
          <w:iCs/>
          <w:color w:val="000000"/>
        </w:rPr>
        <w:t xml:space="preserve">байт (в </w:t>
      </w:r>
      <w:bookmarkStart w:id="11" w:name="keyword14"/>
      <w:bookmarkEnd w:id="11"/>
      <w:r w:rsidRPr="00115192">
        <w:rPr>
          <w:iCs/>
          <w:color w:val="000000"/>
        </w:rPr>
        <w:t>двоичном представлении).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r w:rsidRPr="00115192">
        <w:rPr>
          <w:iCs/>
          <w:color w:val="000000"/>
        </w:rPr>
        <w:t>Особенностью языка</w:t>
      </w:r>
      <w:proofErr w:type="gramStart"/>
      <w:r w:rsidRPr="00115192">
        <w:rPr>
          <w:iCs/>
          <w:color w:val="000000"/>
        </w:rPr>
        <w:t xml:space="preserve"> С</w:t>
      </w:r>
      <w:proofErr w:type="gramEnd"/>
      <w:r w:rsidRPr="00115192">
        <w:rPr>
          <w:iCs/>
          <w:color w:val="000000"/>
        </w:rPr>
        <w:t xml:space="preserve"> является отсутствие в нем структурированных файлов. Все файлы рассматриваются как неструктурированная последовательность байтов. При таком подходе понятие файла распространяется и на различные устройства.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proofErr w:type="gramStart"/>
      <w:r w:rsidRPr="00115192">
        <w:rPr>
          <w:iCs/>
          <w:color w:val="000000"/>
        </w:rPr>
        <w:t>В</w:t>
      </w:r>
      <w:proofErr w:type="gramEnd"/>
      <w:r w:rsidRPr="00115192">
        <w:rPr>
          <w:iCs/>
          <w:color w:val="000000"/>
        </w:rPr>
        <w:t xml:space="preserve"> </w:t>
      </w:r>
      <w:proofErr w:type="gramStart"/>
      <w:r w:rsidRPr="00115192">
        <w:rPr>
          <w:iCs/>
          <w:color w:val="000000"/>
        </w:rPr>
        <w:t>С</w:t>
      </w:r>
      <w:proofErr w:type="gramEnd"/>
      <w:r w:rsidRPr="00115192">
        <w:rPr>
          <w:iCs/>
          <w:color w:val="000000"/>
        </w:rPr>
        <w:t xml:space="preserve"> существуют специальные средства ввода-вывода данных. Все </w:t>
      </w:r>
      <w:bookmarkStart w:id="12" w:name="keyword15"/>
      <w:bookmarkEnd w:id="12"/>
      <w:r w:rsidRPr="00115192">
        <w:rPr>
          <w:iCs/>
          <w:color w:val="000000"/>
        </w:rPr>
        <w:t xml:space="preserve">операции ввода-вывода реализуются с помощью функций, которые находятся в библиотеке С. Библиотека </w:t>
      </w:r>
      <w:proofErr w:type="gramStart"/>
      <w:r w:rsidRPr="00115192">
        <w:rPr>
          <w:iCs/>
          <w:color w:val="000000"/>
        </w:rPr>
        <w:t>С поддерживает</w:t>
      </w:r>
      <w:proofErr w:type="gramEnd"/>
      <w:r w:rsidRPr="00115192">
        <w:rPr>
          <w:iCs/>
          <w:color w:val="000000"/>
        </w:rPr>
        <w:t xml:space="preserve"> три уровня ввода-вывода:</w:t>
      </w:r>
    </w:p>
    <w:p w:rsidR="00115192" w:rsidRPr="00115192" w:rsidRDefault="00115192" w:rsidP="001151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tLeast"/>
        <w:jc w:val="both"/>
        <w:rPr>
          <w:iCs/>
          <w:color w:val="000000"/>
        </w:rPr>
      </w:pPr>
      <w:r w:rsidRPr="00115192">
        <w:rPr>
          <w:iCs/>
          <w:color w:val="000000"/>
        </w:rPr>
        <w:t>потоковый ввод-вывод;</w:t>
      </w:r>
    </w:p>
    <w:p w:rsidR="00115192" w:rsidRPr="00115192" w:rsidRDefault="00115192" w:rsidP="001151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tLeast"/>
        <w:jc w:val="both"/>
        <w:rPr>
          <w:iCs/>
          <w:color w:val="000000"/>
        </w:rPr>
      </w:pPr>
      <w:r w:rsidRPr="00115192">
        <w:rPr>
          <w:iCs/>
          <w:color w:val="000000"/>
        </w:rPr>
        <w:t>ввод-вывод нижнего уровня;</w:t>
      </w:r>
    </w:p>
    <w:p w:rsidR="00115192" w:rsidRPr="00115192" w:rsidRDefault="00115192" w:rsidP="001151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tLeast"/>
        <w:jc w:val="both"/>
        <w:rPr>
          <w:iCs/>
          <w:color w:val="000000"/>
        </w:rPr>
      </w:pPr>
      <w:r w:rsidRPr="00115192">
        <w:rPr>
          <w:iCs/>
          <w:color w:val="000000"/>
        </w:rPr>
        <w:t>ввод-вывод для консоли и портов (зависит от ОС).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r w:rsidRPr="00115192">
        <w:rPr>
          <w:b/>
          <w:bCs/>
          <w:iCs/>
          <w:color w:val="000000"/>
        </w:rPr>
        <w:t>Поток</w:t>
      </w:r>
      <w:r w:rsidRPr="00115192">
        <w:rPr>
          <w:iCs/>
          <w:color w:val="000000"/>
        </w:rPr>
        <w:t> – это абстрактное понятие, относящееся к любому переносу данных от источника к приемнику.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r w:rsidRPr="00115192">
        <w:rPr>
          <w:iCs/>
          <w:color w:val="000000"/>
        </w:rPr>
        <w:t>Функции библиотеки ввода-вывода языка</w:t>
      </w:r>
      <w:proofErr w:type="gramStart"/>
      <w:r w:rsidRPr="00115192">
        <w:rPr>
          <w:iCs/>
          <w:color w:val="000000"/>
        </w:rPr>
        <w:t xml:space="preserve"> С</w:t>
      </w:r>
      <w:proofErr w:type="gramEnd"/>
      <w:r w:rsidRPr="00115192">
        <w:rPr>
          <w:iCs/>
          <w:color w:val="000000"/>
        </w:rPr>
        <w:t>, поддерживающие </w:t>
      </w:r>
      <w:bookmarkStart w:id="13" w:name="keyword16"/>
      <w:bookmarkEnd w:id="13"/>
      <w:r w:rsidRPr="00115192">
        <w:rPr>
          <w:iCs/>
          <w:color w:val="000000"/>
        </w:rPr>
        <w:t>обмен данными с файлами на уровне потока, позволяют обрабатывать данные различных размеров и форматов, обеспечивая при этом </w:t>
      </w:r>
      <w:bookmarkStart w:id="14" w:name="keyword17"/>
      <w:bookmarkEnd w:id="14"/>
      <w:r w:rsidRPr="00115192">
        <w:rPr>
          <w:iCs/>
          <w:color w:val="000000"/>
        </w:rPr>
        <w:t>буферизованный ввод и </w:t>
      </w:r>
      <w:bookmarkStart w:id="15" w:name="keyword18"/>
      <w:bookmarkEnd w:id="15"/>
      <w:r w:rsidRPr="00115192">
        <w:rPr>
          <w:iCs/>
          <w:color w:val="000000"/>
        </w:rPr>
        <w:t>вывод. Таким образом, </w:t>
      </w:r>
      <w:bookmarkStart w:id="16" w:name="keyword19"/>
      <w:bookmarkEnd w:id="16"/>
      <w:r w:rsidRPr="00115192">
        <w:rPr>
          <w:iCs/>
          <w:color w:val="000000"/>
        </w:rPr>
        <w:t>поток представляет собой </w:t>
      </w:r>
      <w:bookmarkStart w:id="17" w:name="keyword20"/>
      <w:bookmarkEnd w:id="17"/>
      <w:r w:rsidRPr="00115192">
        <w:rPr>
          <w:iCs/>
          <w:color w:val="000000"/>
        </w:rPr>
        <w:t>файл вместе с предоставленными средствами буферизации.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bookmarkStart w:id="18" w:name="keyword21"/>
      <w:bookmarkEnd w:id="18"/>
      <w:r w:rsidRPr="00115192">
        <w:rPr>
          <w:iCs/>
          <w:color w:val="000000"/>
        </w:rPr>
        <w:t>Чтение данных из потока называется извлечением, </w:t>
      </w:r>
      <w:bookmarkStart w:id="19" w:name="keyword22"/>
      <w:bookmarkEnd w:id="19"/>
      <w:r w:rsidRPr="00115192">
        <w:rPr>
          <w:iCs/>
          <w:color w:val="000000"/>
        </w:rPr>
        <w:t>вывод в </w:t>
      </w:r>
      <w:bookmarkStart w:id="20" w:name="keyword23"/>
      <w:bookmarkEnd w:id="20"/>
      <w:r w:rsidRPr="00115192">
        <w:rPr>
          <w:iCs/>
          <w:color w:val="000000"/>
        </w:rPr>
        <w:t>поток – помещением (включением).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iCs/>
          <w:color w:val="000000"/>
        </w:rPr>
      </w:pPr>
      <w:bookmarkStart w:id="21" w:name="keyword24"/>
      <w:bookmarkEnd w:id="21"/>
      <w:r w:rsidRPr="00115192">
        <w:rPr>
          <w:iCs/>
          <w:color w:val="000000"/>
        </w:rPr>
        <w:t>Поток определяется как последовательность байтов и не зависит от конкретного устройства, с которым производится обмен (</w:t>
      </w:r>
      <w:bookmarkStart w:id="22" w:name="keyword25"/>
      <w:bookmarkEnd w:id="22"/>
      <w:r w:rsidRPr="00115192">
        <w:rPr>
          <w:iCs/>
          <w:color w:val="000000"/>
        </w:rPr>
        <w:t>оперативная память, </w:t>
      </w:r>
      <w:bookmarkStart w:id="23" w:name="keyword26"/>
      <w:bookmarkEnd w:id="23"/>
      <w:r w:rsidRPr="00115192">
        <w:rPr>
          <w:iCs/>
          <w:color w:val="000000"/>
        </w:rPr>
        <w:t>файл на диске, клавиатура или принтер). Обмен с потоком для увеличения </w:t>
      </w:r>
      <w:bookmarkStart w:id="24" w:name="keyword27"/>
      <w:bookmarkEnd w:id="24"/>
      <w:r w:rsidRPr="00115192">
        <w:rPr>
          <w:iCs/>
          <w:color w:val="000000"/>
        </w:rPr>
        <w:t>скорости передачи данных производится, как правило, через специальную область оперативной памяти – буфер. </w:t>
      </w:r>
      <w:bookmarkStart w:id="25" w:name="keyword28"/>
      <w:bookmarkEnd w:id="25"/>
      <w:r w:rsidRPr="00115192">
        <w:rPr>
          <w:iCs/>
          <w:color w:val="000000"/>
        </w:rPr>
        <w:t xml:space="preserve">Буфер накапливает байты, и </w:t>
      </w:r>
      <w:r w:rsidRPr="00115192">
        <w:rPr>
          <w:iCs/>
          <w:color w:val="000000"/>
        </w:rPr>
        <w:lastRenderedPageBreak/>
        <w:t>фактическая </w:t>
      </w:r>
      <w:bookmarkStart w:id="26" w:name="keyword29"/>
      <w:bookmarkEnd w:id="26"/>
      <w:r w:rsidRPr="00115192">
        <w:rPr>
          <w:iCs/>
          <w:color w:val="000000"/>
        </w:rPr>
        <w:t>передача данных 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rPr>
          <w:iCs/>
          <w:color w:val="000000"/>
        </w:rPr>
      </w:pPr>
      <w:r w:rsidRPr="00115192">
        <w:rPr>
          <w:iCs/>
          <w:color w:val="000000"/>
        </w:rPr>
        <w:t>Буферизация данных при работе с потоками:</w:t>
      </w:r>
    </w:p>
    <w:p w:rsidR="00115192" w:rsidRPr="00115192" w:rsidRDefault="00B950F8" w:rsidP="00115192">
      <w:pPr>
        <w:shd w:val="clear" w:color="auto" w:fill="FFFFFF"/>
        <w:spacing w:before="100" w:beforeAutospacing="1" w:after="100" w:afterAutospacing="1" w:line="240" w:lineRule="atLeast"/>
        <w:rPr>
          <w:i/>
          <w:iCs/>
          <w:color w:val="000000"/>
        </w:rPr>
      </w:pPr>
      <w:bookmarkStart w:id="27" w:name="image.19.1"/>
      <w:bookmarkEnd w:id="27"/>
      <w:r>
        <w:rPr>
          <w:i/>
          <w:noProof/>
          <w:color w:val="000000"/>
        </w:rPr>
        <w:drawing>
          <wp:inline distT="0" distB="0" distL="0" distR="0">
            <wp:extent cx="5915025" cy="1076325"/>
            <wp:effectExtent l="0" t="0" r="9525" b="9525"/>
            <wp:docPr id="1" name="Рисунок 1" descr="Описание: Буферизация данных при работе с пото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Буферизация данных при работе с потокам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При работе с потоком можно:</w:t>
      </w:r>
    </w:p>
    <w:p w:rsidR="00115192" w:rsidRPr="00115192" w:rsidRDefault="00115192" w:rsidP="00FE7C16">
      <w:pPr>
        <w:numPr>
          <w:ilvl w:val="0"/>
          <w:numId w:val="20"/>
        </w:numPr>
        <w:spacing w:before="36" w:after="36" w:line="240" w:lineRule="atLeast"/>
        <w:ind w:left="120" w:firstLine="306"/>
        <w:jc w:val="both"/>
        <w:rPr>
          <w:color w:val="000000"/>
        </w:rPr>
      </w:pPr>
      <w:r w:rsidRPr="00115192">
        <w:rPr>
          <w:color w:val="000000"/>
        </w:rPr>
        <w:t>открывать и закрывать потоки (связывать указатели на поток с конкретными файлами);</w:t>
      </w:r>
    </w:p>
    <w:p w:rsidR="00115192" w:rsidRPr="00115192" w:rsidRDefault="00115192" w:rsidP="00FE7C16">
      <w:pPr>
        <w:numPr>
          <w:ilvl w:val="0"/>
          <w:numId w:val="20"/>
        </w:numPr>
        <w:spacing w:before="36" w:after="36" w:line="240" w:lineRule="atLeast"/>
        <w:ind w:left="0" w:firstLine="426"/>
        <w:jc w:val="both"/>
        <w:rPr>
          <w:color w:val="000000"/>
        </w:rPr>
      </w:pPr>
      <w:r w:rsidRPr="00115192">
        <w:rPr>
          <w:color w:val="000000"/>
        </w:rPr>
        <w:t>вводить и выводить строку, символ, форматированные данные, порцию данных произвольной длины;</w:t>
      </w:r>
    </w:p>
    <w:p w:rsidR="00115192" w:rsidRPr="00115192" w:rsidRDefault="00115192" w:rsidP="00FE7C16">
      <w:pPr>
        <w:numPr>
          <w:ilvl w:val="0"/>
          <w:numId w:val="20"/>
        </w:numPr>
        <w:spacing w:before="36" w:after="36" w:line="240" w:lineRule="atLeast"/>
        <w:ind w:left="120" w:firstLine="306"/>
        <w:jc w:val="both"/>
        <w:rPr>
          <w:color w:val="000000"/>
        </w:rPr>
      </w:pPr>
      <w:r w:rsidRPr="00115192">
        <w:rPr>
          <w:color w:val="000000"/>
        </w:rPr>
        <w:t>анализировать ошибки ввода-вывода и достижения конца файла;</w:t>
      </w:r>
    </w:p>
    <w:p w:rsidR="00115192" w:rsidRPr="00115192" w:rsidRDefault="00115192" w:rsidP="00FE7C16">
      <w:pPr>
        <w:numPr>
          <w:ilvl w:val="0"/>
          <w:numId w:val="20"/>
        </w:numPr>
        <w:spacing w:before="36" w:after="36" w:line="240" w:lineRule="atLeast"/>
        <w:ind w:left="120" w:firstLine="306"/>
        <w:jc w:val="both"/>
        <w:rPr>
          <w:color w:val="000000"/>
        </w:rPr>
      </w:pPr>
      <w:r w:rsidRPr="00115192">
        <w:rPr>
          <w:color w:val="000000"/>
        </w:rPr>
        <w:t>управлять </w:t>
      </w:r>
      <w:bookmarkStart w:id="28" w:name="keyword30"/>
      <w:bookmarkEnd w:id="28"/>
      <w:r w:rsidRPr="00115192">
        <w:rPr>
          <w:iCs/>
          <w:color w:val="000000"/>
        </w:rPr>
        <w:t>буферизацией</w:t>
      </w:r>
      <w:r w:rsidRPr="00115192">
        <w:rPr>
          <w:color w:val="000000"/>
        </w:rPr>
        <w:t> потока и размером буфера;</w:t>
      </w:r>
    </w:p>
    <w:p w:rsidR="00115192" w:rsidRPr="00115192" w:rsidRDefault="00115192" w:rsidP="00FE7C16">
      <w:pPr>
        <w:numPr>
          <w:ilvl w:val="0"/>
          <w:numId w:val="20"/>
        </w:numPr>
        <w:spacing w:before="36" w:after="36" w:line="240" w:lineRule="atLeast"/>
        <w:ind w:left="120" w:firstLine="306"/>
        <w:jc w:val="both"/>
        <w:rPr>
          <w:color w:val="000000"/>
        </w:rPr>
      </w:pPr>
      <w:r w:rsidRPr="00115192">
        <w:rPr>
          <w:color w:val="000000"/>
        </w:rPr>
        <w:t>получать и устанавливать </w:t>
      </w:r>
      <w:bookmarkStart w:id="29" w:name="keyword31"/>
      <w:bookmarkEnd w:id="29"/>
      <w:r w:rsidRPr="00115192">
        <w:rPr>
          <w:iCs/>
          <w:color w:val="000000"/>
        </w:rPr>
        <w:t>указатель текущей позиции</w:t>
      </w:r>
      <w:r w:rsidRPr="00115192">
        <w:rPr>
          <w:color w:val="000000"/>
        </w:rPr>
        <w:t> в файле.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Когда </w:t>
      </w:r>
      <w:bookmarkStart w:id="30" w:name="keyword32"/>
      <w:bookmarkEnd w:id="30"/>
      <w:r w:rsidRPr="00115192">
        <w:rPr>
          <w:iCs/>
          <w:color w:val="000000"/>
          <w:lang w:eastAsia="ar-SA"/>
        </w:rPr>
        <w:t>программа</w:t>
      </w:r>
      <w:r w:rsidRPr="00115192">
        <w:rPr>
          <w:color w:val="000000"/>
          <w:lang w:eastAsia="ar-SA"/>
        </w:rPr>
        <w:t> начинает выполняться, автоматически открываются пять потоков, из которых основными являются:</w:t>
      </w:r>
    </w:p>
    <w:p w:rsidR="00115192" w:rsidRPr="00115192" w:rsidRDefault="00115192" w:rsidP="00FE7C16">
      <w:pPr>
        <w:numPr>
          <w:ilvl w:val="0"/>
          <w:numId w:val="21"/>
        </w:numPr>
        <w:spacing w:before="36" w:after="36" w:line="240" w:lineRule="atLeast"/>
        <w:ind w:left="120" w:firstLine="306"/>
        <w:jc w:val="both"/>
        <w:rPr>
          <w:color w:val="000000"/>
        </w:rPr>
      </w:pPr>
      <w:r w:rsidRPr="00115192">
        <w:rPr>
          <w:color w:val="000000"/>
        </w:rPr>
        <w:t>стандартный поток ввода (</w:t>
      </w:r>
      <w:proofErr w:type="spellStart"/>
      <w:r w:rsidRPr="00115192">
        <w:rPr>
          <w:color w:val="8B0000"/>
        </w:rPr>
        <w:t>stdin</w:t>
      </w:r>
      <w:proofErr w:type="spellEnd"/>
      <w:proofErr w:type="gramStart"/>
      <w:r w:rsidRPr="00115192">
        <w:rPr>
          <w:color w:val="000000"/>
        </w:rPr>
        <w:t> )</w:t>
      </w:r>
      <w:proofErr w:type="gramEnd"/>
      <w:r w:rsidRPr="00115192">
        <w:rPr>
          <w:color w:val="000000"/>
        </w:rPr>
        <w:t>;</w:t>
      </w:r>
    </w:p>
    <w:p w:rsidR="00115192" w:rsidRPr="00115192" w:rsidRDefault="00115192" w:rsidP="00FE7C16">
      <w:pPr>
        <w:numPr>
          <w:ilvl w:val="0"/>
          <w:numId w:val="21"/>
        </w:numPr>
        <w:spacing w:before="36" w:after="36" w:line="240" w:lineRule="atLeast"/>
        <w:ind w:left="120" w:firstLine="306"/>
        <w:jc w:val="both"/>
        <w:rPr>
          <w:color w:val="000000"/>
        </w:rPr>
      </w:pPr>
      <w:bookmarkStart w:id="31" w:name="keyword33"/>
      <w:bookmarkEnd w:id="31"/>
      <w:r w:rsidRPr="00115192">
        <w:rPr>
          <w:iCs/>
          <w:color w:val="000000"/>
        </w:rPr>
        <w:t>стандартный поток вывода</w:t>
      </w:r>
      <w:r w:rsidRPr="00115192">
        <w:rPr>
          <w:color w:val="000000"/>
        </w:rPr>
        <w:t> </w:t>
      </w:r>
      <w:proofErr w:type="gramStart"/>
      <w:r w:rsidRPr="00115192">
        <w:rPr>
          <w:color w:val="000000"/>
        </w:rPr>
        <w:t>( </w:t>
      </w:r>
      <w:proofErr w:type="spellStart"/>
      <w:proofErr w:type="gramEnd"/>
      <w:r w:rsidRPr="00115192">
        <w:rPr>
          <w:color w:val="8B0000"/>
        </w:rPr>
        <w:t>stdout</w:t>
      </w:r>
      <w:proofErr w:type="spellEnd"/>
      <w:r w:rsidRPr="00115192">
        <w:rPr>
          <w:color w:val="000000"/>
        </w:rPr>
        <w:t> );</w:t>
      </w:r>
    </w:p>
    <w:p w:rsidR="00115192" w:rsidRPr="00115192" w:rsidRDefault="00115192" w:rsidP="00FE7C16">
      <w:pPr>
        <w:numPr>
          <w:ilvl w:val="0"/>
          <w:numId w:val="21"/>
        </w:numPr>
        <w:spacing w:before="36" w:after="36" w:line="240" w:lineRule="atLeast"/>
        <w:ind w:left="120" w:firstLine="306"/>
        <w:jc w:val="both"/>
        <w:rPr>
          <w:color w:val="000000"/>
        </w:rPr>
      </w:pPr>
      <w:bookmarkStart w:id="32" w:name="keyword34"/>
      <w:bookmarkEnd w:id="32"/>
      <w:r w:rsidRPr="00115192">
        <w:rPr>
          <w:iCs/>
          <w:color w:val="000000"/>
        </w:rPr>
        <w:t>стандартный поток вывода</w:t>
      </w:r>
      <w:r w:rsidRPr="00115192">
        <w:rPr>
          <w:color w:val="000000"/>
        </w:rPr>
        <w:t xml:space="preserve"> сообщений об ошибках </w:t>
      </w:r>
      <w:proofErr w:type="gramStart"/>
      <w:r w:rsidRPr="00115192">
        <w:rPr>
          <w:color w:val="000000"/>
        </w:rPr>
        <w:t>( </w:t>
      </w:r>
      <w:proofErr w:type="spellStart"/>
      <w:proofErr w:type="gramEnd"/>
      <w:r w:rsidRPr="00115192">
        <w:rPr>
          <w:color w:val="8B0000"/>
        </w:rPr>
        <w:t>stderr</w:t>
      </w:r>
      <w:proofErr w:type="spellEnd"/>
      <w:r w:rsidRPr="00115192">
        <w:rPr>
          <w:color w:val="000000"/>
        </w:rPr>
        <w:t> ).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bookmarkStart w:id="33" w:name="keyword35"/>
      <w:bookmarkEnd w:id="33"/>
      <w:r w:rsidRPr="00115192">
        <w:rPr>
          <w:iCs/>
          <w:color w:val="000000"/>
          <w:lang w:eastAsia="ar-SA"/>
        </w:rPr>
        <w:t>По</w:t>
      </w:r>
      <w:r w:rsidRPr="00115192">
        <w:rPr>
          <w:color w:val="000000"/>
          <w:lang w:eastAsia="ar-SA"/>
        </w:rPr>
        <w:t> умолчанию </w:t>
      </w:r>
      <w:bookmarkStart w:id="34" w:name="keyword36"/>
      <w:bookmarkEnd w:id="34"/>
      <w:r w:rsidRPr="00115192">
        <w:rPr>
          <w:iCs/>
          <w:color w:val="000000"/>
          <w:lang w:eastAsia="ar-SA"/>
        </w:rPr>
        <w:t>стандартному потоку ввода</w:t>
      </w:r>
      <w:r w:rsidRPr="00115192">
        <w:rPr>
          <w:color w:val="000000"/>
          <w:lang w:eastAsia="ar-SA"/>
        </w:rPr>
        <w:t> </w:t>
      </w:r>
      <w:proofErr w:type="spellStart"/>
      <w:r w:rsidRPr="00115192">
        <w:rPr>
          <w:color w:val="8B0000"/>
          <w:lang w:eastAsia="ar-SA"/>
        </w:rPr>
        <w:t>stdin</w:t>
      </w:r>
      <w:proofErr w:type="spellEnd"/>
      <w:r w:rsidRPr="00115192">
        <w:rPr>
          <w:color w:val="000000"/>
          <w:lang w:eastAsia="ar-SA"/>
        </w:rPr>
        <w:t> ставится в соответствие клавиатура, а потокам </w:t>
      </w:r>
      <w:proofErr w:type="spellStart"/>
      <w:r w:rsidRPr="00115192">
        <w:rPr>
          <w:color w:val="8B0000"/>
          <w:lang w:eastAsia="ar-SA"/>
        </w:rPr>
        <w:t>stdout</w:t>
      </w:r>
      <w:proofErr w:type="spellEnd"/>
      <w:r w:rsidRPr="00115192">
        <w:rPr>
          <w:color w:val="000000"/>
          <w:lang w:eastAsia="ar-SA"/>
        </w:rPr>
        <w:t> и </w:t>
      </w:r>
      <w:proofErr w:type="spellStart"/>
      <w:r w:rsidRPr="00115192">
        <w:rPr>
          <w:color w:val="8B0000"/>
          <w:lang w:eastAsia="ar-SA"/>
        </w:rPr>
        <w:t>stderr</w:t>
      </w:r>
      <w:proofErr w:type="spellEnd"/>
      <w:r w:rsidRPr="00115192">
        <w:rPr>
          <w:color w:val="000000"/>
          <w:lang w:eastAsia="ar-SA"/>
        </w:rPr>
        <w:t> соответствует экран монитора.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В С </w:t>
      </w:r>
      <w:bookmarkStart w:id="35" w:name="keyword37"/>
      <w:bookmarkEnd w:id="35"/>
      <w:r w:rsidRPr="00115192">
        <w:rPr>
          <w:iCs/>
          <w:color w:val="000000"/>
          <w:lang w:eastAsia="ar-SA"/>
        </w:rPr>
        <w:t>операции с файлами</w:t>
      </w:r>
      <w:r w:rsidRPr="00115192">
        <w:rPr>
          <w:color w:val="000000"/>
          <w:lang w:eastAsia="ar-SA"/>
        </w:rPr>
        <w:t> можно осуществлять в двух режимах: </w:t>
      </w:r>
      <w:proofErr w:type="gramStart"/>
      <w:r w:rsidRPr="00115192">
        <w:rPr>
          <w:iCs/>
          <w:color w:val="000000"/>
          <w:lang w:eastAsia="ar-SA"/>
        </w:rPr>
        <w:t>форматированном</w:t>
      </w:r>
      <w:proofErr w:type="gramEnd"/>
      <w:r w:rsidRPr="00115192">
        <w:rPr>
          <w:color w:val="000000"/>
          <w:lang w:eastAsia="ar-SA"/>
        </w:rPr>
        <w:t> и </w:t>
      </w:r>
      <w:r w:rsidRPr="00115192">
        <w:rPr>
          <w:iCs/>
          <w:color w:val="000000"/>
          <w:lang w:eastAsia="ar-SA"/>
        </w:rPr>
        <w:t>потоковом</w:t>
      </w:r>
      <w:r w:rsidRPr="00115192">
        <w:rPr>
          <w:color w:val="000000"/>
          <w:lang w:eastAsia="ar-SA"/>
        </w:rPr>
        <w:t>.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Рассмотрим основные функции для работы с файлами в форматированном режиме.</w:t>
      </w:r>
    </w:p>
    <w:p w:rsidR="00115192" w:rsidRPr="00115192" w:rsidRDefault="00115192" w:rsidP="00115192">
      <w:pPr>
        <w:shd w:val="clear" w:color="auto" w:fill="FFFFFF"/>
        <w:spacing w:before="75" w:after="75"/>
        <w:outlineLvl w:val="2"/>
        <w:rPr>
          <w:b/>
          <w:bCs/>
          <w:color w:val="000000"/>
        </w:rPr>
      </w:pPr>
      <w:r w:rsidRPr="00115192">
        <w:rPr>
          <w:b/>
          <w:bCs/>
          <w:color w:val="000000"/>
        </w:rPr>
        <w:t>Функция открытия файла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color w:val="000000"/>
        </w:rPr>
      </w:pPr>
      <w:r w:rsidRPr="00115192">
        <w:rPr>
          <w:color w:val="000000"/>
        </w:rPr>
        <w:t>Для работы с файлом в языке C++ необходима </w:t>
      </w:r>
      <w:bookmarkStart w:id="36" w:name="keyword38"/>
      <w:bookmarkEnd w:id="36"/>
      <w:r w:rsidRPr="00115192">
        <w:rPr>
          <w:iCs/>
          <w:color w:val="000000"/>
        </w:rPr>
        <w:t>ссылка</w:t>
      </w:r>
      <w:r w:rsidRPr="00115192">
        <w:rPr>
          <w:color w:val="000000"/>
        </w:rPr>
        <w:t> на </w:t>
      </w:r>
      <w:bookmarkStart w:id="37" w:name="keyword39"/>
      <w:bookmarkEnd w:id="37"/>
      <w:r w:rsidRPr="00115192">
        <w:rPr>
          <w:iCs/>
          <w:color w:val="000000"/>
        </w:rPr>
        <w:t>файл</w:t>
      </w:r>
      <w:r w:rsidRPr="00115192">
        <w:rPr>
          <w:color w:val="000000"/>
        </w:rPr>
        <w:t>. Для определения такой ссылки существует структура </w:t>
      </w:r>
      <w:r w:rsidRPr="00115192">
        <w:rPr>
          <w:color w:val="8B0000"/>
        </w:rPr>
        <w:t>FILE</w:t>
      </w:r>
      <w:r w:rsidRPr="00115192">
        <w:rPr>
          <w:color w:val="000000"/>
        </w:rPr>
        <w:t xml:space="preserve">, описанная в файле </w:t>
      </w:r>
      <w:proofErr w:type="spellStart"/>
      <w:r w:rsidRPr="00115192">
        <w:rPr>
          <w:color w:val="8B0000"/>
        </w:rPr>
        <w:t>stdio.h</w:t>
      </w:r>
      <w:proofErr w:type="spellEnd"/>
      <w:r w:rsidRPr="00115192">
        <w:rPr>
          <w:color w:val="000000"/>
        </w:rPr>
        <w:t>. Данная структура содержит все необходимые поля для управления файлами, например: текущий </w:t>
      </w:r>
      <w:bookmarkStart w:id="38" w:name="keyword40"/>
      <w:bookmarkEnd w:id="38"/>
      <w:r w:rsidRPr="00115192">
        <w:rPr>
          <w:iCs/>
          <w:color w:val="000000"/>
        </w:rPr>
        <w:t>указатель</w:t>
      </w:r>
      <w:r w:rsidRPr="00115192">
        <w:rPr>
          <w:color w:val="000000"/>
        </w:rPr>
        <w:t> буфера, текущий </w:t>
      </w:r>
      <w:bookmarkStart w:id="39" w:name="keyword41"/>
      <w:bookmarkEnd w:id="39"/>
      <w:r w:rsidRPr="00115192">
        <w:rPr>
          <w:iCs/>
          <w:color w:val="000000"/>
        </w:rPr>
        <w:t xml:space="preserve">счетчик </w:t>
      </w:r>
      <w:r w:rsidRPr="00115192">
        <w:rPr>
          <w:color w:val="000000"/>
        </w:rPr>
        <w:t>байтов, базовый </w:t>
      </w:r>
      <w:bookmarkStart w:id="40" w:name="keyword42"/>
      <w:bookmarkEnd w:id="40"/>
      <w:r w:rsidRPr="00115192">
        <w:rPr>
          <w:iCs/>
          <w:color w:val="000000"/>
        </w:rPr>
        <w:t>адрес</w:t>
      </w:r>
      <w:r w:rsidRPr="00115192">
        <w:rPr>
          <w:color w:val="000000"/>
        </w:rPr>
        <w:t> буфера ввода-вывода, номер файла.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color w:val="000000"/>
        </w:rPr>
      </w:pPr>
      <w:r w:rsidRPr="00115192">
        <w:rPr>
          <w:color w:val="000000"/>
        </w:rPr>
        <w:t>При открытии файла (потока) в программу возвращается </w:t>
      </w:r>
      <w:bookmarkStart w:id="41" w:name="keyword43"/>
      <w:bookmarkEnd w:id="41"/>
      <w:r w:rsidRPr="00115192">
        <w:rPr>
          <w:iCs/>
          <w:color w:val="000000"/>
        </w:rPr>
        <w:t>указатель</w:t>
      </w:r>
      <w:r w:rsidRPr="00115192">
        <w:rPr>
          <w:color w:val="000000"/>
        </w:rPr>
        <w:t> на </w:t>
      </w:r>
      <w:bookmarkStart w:id="42" w:name="keyword44"/>
      <w:bookmarkEnd w:id="42"/>
      <w:r w:rsidRPr="00115192">
        <w:rPr>
          <w:iCs/>
          <w:color w:val="000000"/>
        </w:rPr>
        <w:t>поток</w:t>
      </w:r>
      <w:r w:rsidRPr="00115192">
        <w:rPr>
          <w:color w:val="000000"/>
        </w:rPr>
        <w:t> (файловый </w:t>
      </w:r>
      <w:bookmarkStart w:id="43" w:name="keyword45"/>
      <w:bookmarkEnd w:id="43"/>
      <w:r w:rsidRPr="00115192">
        <w:rPr>
          <w:iCs/>
          <w:color w:val="000000"/>
        </w:rPr>
        <w:t>указатель</w:t>
      </w:r>
      <w:r w:rsidRPr="00115192">
        <w:rPr>
          <w:color w:val="000000"/>
        </w:rPr>
        <w:t>), являющийся указателем на </w:t>
      </w:r>
      <w:bookmarkStart w:id="44" w:name="keyword46"/>
      <w:bookmarkEnd w:id="44"/>
      <w:r w:rsidRPr="00115192">
        <w:rPr>
          <w:iCs/>
          <w:color w:val="000000"/>
        </w:rPr>
        <w:t>объе</w:t>
      </w:r>
      <w:proofErr w:type="gramStart"/>
      <w:r w:rsidRPr="00115192">
        <w:rPr>
          <w:iCs/>
          <w:color w:val="000000"/>
        </w:rPr>
        <w:t>кт</w:t>
      </w:r>
      <w:bookmarkStart w:id="45" w:name="keyword47"/>
      <w:bookmarkEnd w:id="45"/>
      <w:r w:rsidRPr="00115192">
        <w:rPr>
          <w:iCs/>
          <w:color w:val="000000"/>
        </w:rPr>
        <w:t xml:space="preserve"> стр</w:t>
      </w:r>
      <w:proofErr w:type="gramEnd"/>
      <w:r w:rsidRPr="00115192">
        <w:rPr>
          <w:iCs/>
          <w:color w:val="000000"/>
        </w:rPr>
        <w:t>уктурного типа</w:t>
      </w:r>
      <w:r w:rsidRPr="00115192">
        <w:rPr>
          <w:color w:val="000000"/>
        </w:rPr>
        <w:t> </w:t>
      </w:r>
      <w:r w:rsidRPr="00115192">
        <w:rPr>
          <w:color w:val="8B0000"/>
        </w:rPr>
        <w:t>FILE</w:t>
      </w:r>
      <w:r w:rsidRPr="00115192">
        <w:rPr>
          <w:color w:val="000000"/>
        </w:rPr>
        <w:t>. Этот </w:t>
      </w:r>
      <w:bookmarkStart w:id="46" w:name="keyword48"/>
      <w:bookmarkEnd w:id="46"/>
      <w:r w:rsidRPr="00115192">
        <w:rPr>
          <w:iCs/>
          <w:color w:val="000000"/>
        </w:rPr>
        <w:t>указатель</w:t>
      </w:r>
      <w:r w:rsidRPr="00115192">
        <w:rPr>
          <w:color w:val="000000"/>
        </w:rPr>
        <w:t> идентифицирует </w:t>
      </w:r>
      <w:bookmarkStart w:id="47" w:name="keyword49"/>
      <w:bookmarkEnd w:id="47"/>
      <w:r w:rsidRPr="00115192">
        <w:rPr>
          <w:iCs/>
          <w:color w:val="000000"/>
        </w:rPr>
        <w:t>поток</w:t>
      </w:r>
      <w:r w:rsidRPr="00115192">
        <w:rPr>
          <w:color w:val="000000"/>
        </w:rPr>
        <w:t> во всех последующих операциях с файлом.</w:t>
      </w:r>
    </w:p>
    <w:p w:rsidR="00115192" w:rsidRPr="00115192" w:rsidRDefault="00115192" w:rsidP="00115192">
      <w:pPr>
        <w:shd w:val="clear" w:color="auto" w:fill="FFFFFF"/>
        <w:spacing w:before="100" w:beforeAutospacing="1" w:after="100" w:afterAutospacing="1" w:line="240" w:lineRule="atLeast"/>
        <w:rPr>
          <w:color w:val="000000"/>
          <w:lang w:val="en-US"/>
        </w:rPr>
      </w:pPr>
      <w:r w:rsidRPr="00115192">
        <w:rPr>
          <w:color w:val="000000"/>
        </w:rPr>
        <w:t>Например</w:t>
      </w:r>
      <w:r w:rsidRPr="00115192">
        <w:rPr>
          <w:color w:val="000000"/>
          <w:lang w:val="en-US"/>
        </w:rPr>
        <w:t>: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eastAsia="Calibri"/>
          <w:noProof/>
          <w:color w:val="A31515"/>
          <w:lang w:val="en-US" w:eastAsia="en-US"/>
        </w:rPr>
      </w:pPr>
      <w:r w:rsidRPr="00115192">
        <w:rPr>
          <w:rFonts w:eastAsia="Calibri"/>
          <w:noProof/>
          <w:color w:val="0000FF"/>
          <w:lang w:val="en-US" w:eastAsia="en-US"/>
        </w:rPr>
        <w:t>#include</w:t>
      </w:r>
      <w:r w:rsidRPr="00115192">
        <w:rPr>
          <w:rFonts w:eastAsia="Calibri"/>
          <w:noProof/>
          <w:color w:val="A31515"/>
          <w:lang w:val="en-US" w:eastAsia="en-US"/>
        </w:rPr>
        <w:t>&lt;stdio.h&gt;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eastAsia="Calibri"/>
          <w:noProof/>
          <w:lang w:val="en-US" w:eastAsia="en-US"/>
        </w:rPr>
      </w:pPr>
      <w:r w:rsidRPr="00115192">
        <w:rPr>
          <w:rFonts w:eastAsia="Calibri"/>
          <w:noProof/>
          <w:lang w:val="en-US" w:eastAsia="en-US"/>
        </w:rPr>
        <w:t>..............</w:t>
      </w:r>
    </w:p>
    <w:p w:rsidR="00115192" w:rsidRPr="00115192" w:rsidRDefault="00115192" w:rsidP="00115192">
      <w:pPr>
        <w:shd w:val="clear" w:color="auto" w:fill="FFFFFF"/>
        <w:spacing w:before="100" w:beforeAutospacing="1" w:after="100" w:afterAutospacing="1" w:line="240" w:lineRule="atLeast"/>
        <w:rPr>
          <w:rFonts w:eastAsia="Calibri"/>
          <w:noProof/>
          <w:lang w:val="en-US" w:eastAsia="en-US"/>
        </w:rPr>
      </w:pPr>
      <w:r w:rsidRPr="00115192">
        <w:rPr>
          <w:rFonts w:eastAsia="Calibri"/>
          <w:noProof/>
          <w:lang w:val="en-US" w:eastAsia="en-US"/>
        </w:rPr>
        <w:t>FILE *fp;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rPr>
          <w:color w:val="000000"/>
        </w:rPr>
      </w:pPr>
      <w:r w:rsidRPr="00115192">
        <w:rPr>
          <w:color w:val="000000"/>
        </w:rPr>
        <w:t>Для открытия файла существует </w:t>
      </w:r>
      <w:bookmarkStart w:id="48" w:name="keyword50"/>
      <w:bookmarkEnd w:id="48"/>
      <w:r w:rsidRPr="00115192">
        <w:rPr>
          <w:iCs/>
          <w:color w:val="000000"/>
        </w:rPr>
        <w:t>функция</w:t>
      </w:r>
      <w:r w:rsidRPr="00115192">
        <w:rPr>
          <w:color w:val="000000"/>
        </w:rPr>
        <w:t> </w:t>
      </w:r>
      <w:bookmarkStart w:id="49" w:name="keyword51"/>
      <w:bookmarkEnd w:id="49"/>
      <w:proofErr w:type="spellStart"/>
      <w:r w:rsidRPr="00115192">
        <w:rPr>
          <w:iCs/>
          <w:color w:val="8B0000"/>
        </w:rPr>
        <w:t>fopen</w:t>
      </w:r>
      <w:proofErr w:type="spellEnd"/>
      <w:r w:rsidRPr="00115192">
        <w:rPr>
          <w:color w:val="000000"/>
        </w:rPr>
        <w:t>, которая инициализирует </w:t>
      </w:r>
      <w:bookmarkStart w:id="50" w:name="keyword52"/>
      <w:bookmarkEnd w:id="50"/>
      <w:r w:rsidRPr="00115192">
        <w:rPr>
          <w:iCs/>
          <w:color w:val="000000"/>
        </w:rPr>
        <w:t>файл</w:t>
      </w:r>
      <w:r w:rsidRPr="00115192">
        <w:rPr>
          <w:color w:val="000000"/>
        </w:rPr>
        <w:t>.</w:t>
      </w:r>
    </w:p>
    <w:p w:rsidR="00115192" w:rsidRPr="00115192" w:rsidRDefault="00115192" w:rsidP="00115192">
      <w:pPr>
        <w:shd w:val="clear" w:color="auto" w:fill="FFFFFF"/>
        <w:spacing w:before="100" w:beforeAutospacing="1" w:after="100" w:afterAutospacing="1" w:line="240" w:lineRule="atLeast"/>
        <w:rPr>
          <w:color w:val="000000"/>
        </w:rPr>
      </w:pPr>
      <w:r w:rsidRPr="00115192">
        <w:rPr>
          <w:color w:val="000000"/>
        </w:rPr>
        <w:t>Например:</w:t>
      </w:r>
    </w:p>
    <w:p w:rsidR="00115192" w:rsidRPr="00115192" w:rsidRDefault="00115192" w:rsidP="00115192">
      <w:pPr>
        <w:rPr>
          <w:rFonts w:eastAsia="Calibri"/>
          <w:noProof/>
          <w:lang w:eastAsia="en-US"/>
        </w:rPr>
      </w:pPr>
      <w:r w:rsidRPr="00115192">
        <w:rPr>
          <w:rFonts w:eastAsia="Calibri"/>
          <w:noProof/>
          <w:lang w:eastAsia="en-US"/>
        </w:rPr>
        <w:lastRenderedPageBreak/>
        <w:t>p=fopen(</w:t>
      </w:r>
      <w:r w:rsidRPr="00115192">
        <w:rPr>
          <w:rFonts w:eastAsia="Calibri"/>
          <w:noProof/>
          <w:color w:val="A31515"/>
          <w:lang w:eastAsia="en-US"/>
        </w:rPr>
        <w:t>"t.txt"</w:t>
      </w:r>
      <w:r w:rsidRPr="00115192">
        <w:rPr>
          <w:rFonts w:eastAsia="Calibri"/>
          <w:noProof/>
          <w:lang w:eastAsia="en-US"/>
        </w:rPr>
        <w:t>,</w:t>
      </w:r>
      <w:r w:rsidRPr="00115192">
        <w:rPr>
          <w:rFonts w:eastAsia="Calibri"/>
          <w:noProof/>
          <w:color w:val="A31515"/>
          <w:lang w:eastAsia="en-US"/>
        </w:rPr>
        <w:t>"r"</w:t>
      </w:r>
      <w:r w:rsidRPr="00115192">
        <w:rPr>
          <w:rFonts w:eastAsia="Calibri"/>
          <w:noProof/>
          <w:lang w:eastAsia="en-US"/>
        </w:rPr>
        <w:t>);</w:t>
      </w:r>
    </w:p>
    <w:p w:rsidR="00115192" w:rsidRPr="00115192" w:rsidRDefault="00115192" w:rsidP="00FE7C16">
      <w:pPr>
        <w:ind w:firstLine="708"/>
        <w:jc w:val="both"/>
      </w:pPr>
      <w:r w:rsidRPr="00115192">
        <w:t xml:space="preserve">Устанавливается </w:t>
      </w:r>
      <w:r w:rsidRPr="00115192">
        <w:rPr>
          <w:u w:val="single"/>
        </w:rPr>
        <w:t>связь между именем файла и</w:t>
      </w:r>
      <w:r w:rsidRPr="00115192">
        <w:t xml:space="preserve"> </w:t>
      </w:r>
      <w:r w:rsidRPr="00115192">
        <w:rPr>
          <w:u w:val="single"/>
        </w:rPr>
        <w:t>указателем на файл</w:t>
      </w:r>
      <w:r w:rsidRPr="00115192">
        <w:t xml:space="preserve">, также определяется </w:t>
      </w:r>
      <w:r w:rsidRPr="00115192">
        <w:rPr>
          <w:u w:val="single"/>
        </w:rPr>
        <w:t>режим доступа к файлу</w:t>
      </w:r>
      <w:r w:rsidRPr="00115192">
        <w:t>.</w:t>
      </w:r>
    </w:p>
    <w:p w:rsidR="00115192" w:rsidRPr="00115192" w:rsidRDefault="00115192" w:rsidP="00115192"/>
    <w:p w:rsidR="00115192" w:rsidRPr="00115192" w:rsidRDefault="00115192" w:rsidP="00115192">
      <w:pPr>
        <w:rPr>
          <w:b/>
        </w:rPr>
      </w:pPr>
      <w:r w:rsidRPr="00115192">
        <w:rPr>
          <w:b/>
        </w:rPr>
        <w:t>Режимы доступа к файлу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15192" w:rsidRPr="00115192" w:rsidTr="001151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режим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описание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Начинается с …</w:t>
            </w:r>
          </w:p>
        </w:tc>
      </w:tr>
      <w:tr w:rsidR="00115192" w:rsidRPr="00115192" w:rsidTr="001151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r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rPr>
                <w:b/>
              </w:rPr>
              <w:t>открыть</w:t>
            </w:r>
            <w:r w:rsidRPr="00115192">
              <w:t xml:space="preserve"> файл для чтения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начала</w:t>
            </w:r>
          </w:p>
        </w:tc>
      </w:tr>
      <w:tr w:rsidR="00115192" w:rsidRPr="00115192" w:rsidTr="001151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rPr>
                <w:b/>
              </w:rPr>
              <w:t>переписать или создать</w:t>
            </w:r>
            <w:r w:rsidRPr="00115192">
              <w:t xml:space="preserve"> новый файл для записи;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начала</w:t>
            </w:r>
          </w:p>
        </w:tc>
      </w:tr>
      <w:tr w:rsidR="00115192" w:rsidRPr="00115192" w:rsidTr="001151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rPr>
                <w:b/>
              </w:rPr>
              <w:t>дополнить или создать</w:t>
            </w:r>
            <w:r w:rsidRPr="00115192">
              <w:t xml:space="preserve"> файл для записи;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конца</w:t>
            </w:r>
          </w:p>
        </w:tc>
      </w:tr>
      <w:tr w:rsidR="00115192" w:rsidRPr="00115192" w:rsidTr="001151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r+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rPr>
                <w:b/>
              </w:rPr>
              <w:t>открыть</w:t>
            </w:r>
            <w:r w:rsidRPr="00115192">
              <w:t xml:space="preserve"> файл </w:t>
            </w:r>
          </w:p>
          <w:p w:rsidR="00115192" w:rsidRPr="00115192" w:rsidRDefault="00115192" w:rsidP="00115192">
            <w:r w:rsidRPr="00115192">
              <w:t>для чтения и записи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начала</w:t>
            </w:r>
          </w:p>
        </w:tc>
      </w:tr>
      <w:tr w:rsidR="00115192" w:rsidRPr="00115192" w:rsidTr="001151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w+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создать</w:t>
            </w:r>
            <w:r w:rsidRPr="00115192">
              <w:t xml:space="preserve"> новый файл</w:t>
            </w:r>
            <w:r w:rsidRPr="00115192">
              <w:rPr>
                <w:b/>
              </w:rPr>
              <w:t xml:space="preserve"> </w:t>
            </w:r>
          </w:p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для чтения и записи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начала</w:t>
            </w:r>
          </w:p>
        </w:tc>
      </w:tr>
      <w:tr w:rsidR="00115192" w:rsidRPr="00115192" w:rsidTr="001151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a+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rPr>
                <w:b/>
              </w:rPr>
              <w:t>дополнить или создать</w:t>
            </w:r>
            <w:r w:rsidRPr="00115192">
              <w:t xml:space="preserve"> файл для чтения и записи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</w:rPr>
            </w:pPr>
            <w:r w:rsidRPr="00115192">
              <w:rPr>
                <w:b/>
              </w:rPr>
              <w:t>конца</w:t>
            </w:r>
          </w:p>
        </w:tc>
      </w:tr>
    </w:tbl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color w:val="000000"/>
        </w:rPr>
      </w:pPr>
      <w:r w:rsidRPr="00115192">
        <w:rPr>
          <w:color w:val="000000"/>
        </w:rPr>
        <w:t>В файле </w:t>
      </w:r>
      <w:proofErr w:type="spellStart"/>
      <w:r w:rsidRPr="00115192">
        <w:rPr>
          <w:color w:val="8B0000"/>
        </w:rPr>
        <w:t>stdio.h</w:t>
      </w:r>
      <w:proofErr w:type="spellEnd"/>
      <w:r w:rsidRPr="00115192">
        <w:rPr>
          <w:color w:val="000000"/>
        </w:rPr>
        <w:t> определена константа </w:t>
      </w:r>
      <w:bookmarkStart w:id="51" w:name="keyword67"/>
      <w:bookmarkEnd w:id="51"/>
      <w:r w:rsidRPr="00115192">
        <w:rPr>
          <w:iCs/>
          <w:color w:val="8B0000"/>
        </w:rPr>
        <w:t>EOF</w:t>
      </w:r>
      <w:r w:rsidRPr="00115192">
        <w:rPr>
          <w:color w:val="000000"/>
        </w:rPr>
        <w:t>, которая сообщает об окончании файла (отрицательное </w:t>
      </w:r>
      <w:bookmarkStart w:id="52" w:name="keyword68"/>
      <w:bookmarkEnd w:id="52"/>
      <w:r w:rsidRPr="00115192">
        <w:rPr>
          <w:iCs/>
          <w:color w:val="000000"/>
        </w:rPr>
        <w:t>целое число</w:t>
      </w:r>
      <w:r w:rsidRPr="00115192">
        <w:rPr>
          <w:color w:val="000000"/>
        </w:rPr>
        <w:t>).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color w:val="000000"/>
        </w:rPr>
      </w:pPr>
      <w:r w:rsidRPr="00115192">
        <w:rPr>
          <w:color w:val="000000"/>
        </w:rPr>
        <w:t>При открытии файла могут возникать следующие ошибки:</w:t>
      </w:r>
    </w:p>
    <w:p w:rsidR="00115192" w:rsidRPr="00115192" w:rsidRDefault="00115192" w:rsidP="00FE7C16">
      <w:pPr>
        <w:numPr>
          <w:ilvl w:val="0"/>
          <w:numId w:val="22"/>
        </w:numPr>
        <w:spacing w:before="36" w:after="36" w:line="240" w:lineRule="atLeast"/>
        <w:ind w:left="120" w:firstLine="306"/>
        <w:jc w:val="both"/>
        <w:rPr>
          <w:color w:val="000000"/>
        </w:rPr>
      </w:pPr>
      <w:r w:rsidRPr="00115192">
        <w:rPr>
          <w:color w:val="000000"/>
        </w:rPr>
        <w:t>файл, связанный с потоком не найден (при чтении из файла);</w:t>
      </w:r>
    </w:p>
    <w:p w:rsidR="00115192" w:rsidRPr="00115192" w:rsidRDefault="00115192" w:rsidP="00FE7C16">
      <w:pPr>
        <w:numPr>
          <w:ilvl w:val="0"/>
          <w:numId w:val="22"/>
        </w:numPr>
        <w:spacing w:before="36" w:after="36" w:line="240" w:lineRule="atLeast"/>
        <w:ind w:left="120" w:firstLine="306"/>
        <w:jc w:val="both"/>
        <w:rPr>
          <w:color w:val="000000"/>
        </w:rPr>
      </w:pPr>
      <w:r w:rsidRPr="00115192">
        <w:rPr>
          <w:color w:val="000000"/>
        </w:rPr>
        <w:t>диск заполнен (при записи);</w:t>
      </w:r>
    </w:p>
    <w:p w:rsidR="00115192" w:rsidRPr="00115192" w:rsidRDefault="00115192" w:rsidP="00FE7C16">
      <w:pPr>
        <w:numPr>
          <w:ilvl w:val="0"/>
          <w:numId w:val="22"/>
        </w:numPr>
        <w:spacing w:before="36" w:after="36" w:line="240" w:lineRule="atLeast"/>
        <w:ind w:left="120" w:firstLine="306"/>
        <w:jc w:val="both"/>
        <w:rPr>
          <w:color w:val="000000"/>
        </w:rPr>
      </w:pPr>
      <w:r w:rsidRPr="00115192">
        <w:rPr>
          <w:color w:val="000000"/>
        </w:rPr>
        <w:t>диск защищен от записи (при записи) и т. п.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color w:val="000000"/>
        </w:rPr>
      </w:pPr>
      <w:r w:rsidRPr="00115192">
        <w:rPr>
          <w:color w:val="000000"/>
        </w:rPr>
        <w:t>В этих случаях </w:t>
      </w:r>
      <w:bookmarkStart w:id="53" w:name="keyword69"/>
      <w:bookmarkEnd w:id="53"/>
      <w:r w:rsidRPr="00115192">
        <w:rPr>
          <w:iCs/>
          <w:color w:val="000000"/>
        </w:rPr>
        <w:t>указатель</w:t>
      </w:r>
      <w:r w:rsidRPr="00115192">
        <w:rPr>
          <w:color w:val="000000"/>
        </w:rPr>
        <w:t> на </w:t>
      </w:r>
      <w:bookmarkStart w:id="54" w:name="keyword70"/>
      <w:bookmarkEnd w:id="54"/>
      <w:r w:rsidRPr="00115192">
        <w:rPr>
          <w:iCs/>
          <w:color w:val="000000"/>
        </w:rPr>
        <w:t>поток</w:t>
      </w:r>
      <w:r w:rsidRPr="00115192">
        <w:rPr>
          <w:color w:val="000000"/>
        </w:rPr>
        <w:t> приобретет </w:t>
      </w:r>
      <w:bookmarkStart w:id="55" w:name="keyword71"/>
      <w:bookmarkEnd w:id="55"/>
      <w:r w:rsidRPr="00115192">
        <w:rPr>
          <w:iCs/>
          <w:color w:val="000000"/>
        </w:rPr>
        <w:t>значение</w:t>
      </w:r>
      <w:r w:rsidRPr="00115192">
        <w:rPr>
          <w:color w:val="000000"/>
        </w:rPr>
        <w:t> </w:t>
      </w:r>
      <w:r w:rsidRPr="00115192">
        <w:rPr>
          <w:color w:val="8B0000"/>
        </w:rPr>
        <w:t>NULL (0)</w:t>
      </w:r>
      <w:r w:rsidRPr="00115192">
        <w:rPr>
          <w:color w:val="000000"/>
        </w:rPr>
        <w:t>. </w:t>
      </w:r>
      <w:bookmarkStart w:id="56" w:name="keyword72"/>
      <w:bookmarkEnd w:id="56"/>
      <w:r w:rsidRPr="00115192">
        <w:rPr>
          <w:iCs/>
          <w:color w:val="000000"/>
        </w:rPr>
        <w:t>Указатель</w:t>
      </w:r>
      <w:r w:rsidRPr="00115192">
        <w:rPr>
          <w:color w:val="000000"/>
        </w:rPr>
        <w:t> на </w:t>
      </w:r>
      <w:bookmarkStart w:id="57" w:name="keyword73"/>
      <w:bookmarkEnd w:id="57"/>
      <w:r w:rsidRPr="00115192">
        <w:rPr>
          <w:iCs/>
          <w:color w:val="000000"/>
        </w:rPr>
        <w:t>поток</w:t>
      </w:r>
      <w:r w:rsidRPr="00115192">
        <w:rPr>
          <w:color w:val="000000"/>
        </w:rPr>
        <w:t xml:space="preserve">, отличный от аварийного, не </w:t>
      </w:r>
      <w:proofErr w:type="gramStart"/>
      <w:r w:rsidRPr="00115192">
        <w:rPr>
          <w:color w:val="000000"/>
        </w:rPr>
        <w:t>бывает</w:t>
      </w:r>
      <w:proofErr w:type="gramEnd"/>
      <w:r w:rsidRPr="00115192">
        <w:rPr>
          <w:color w:val="000000"/>
        </w:rPr>
        <w:t xml:space="preserve"> равен </w:t>
      </w:r>
      <w:r w:rsidRPr="00115192">
        <w:rPr>
          <w:color w:val="8B0000"/>
        </w:rPr>
        <w:t>NULL</w:t>
      </w:r>
      <w:r w:rsidRPr="00115192">
        <w:rPr>
          <w:color w:val="000000"/>
        </w:rPr>
        <w:t>.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color w:val="000000"/>
        </w:rPr>
      </w:pPr>
      <w:r w:rsidRPr="00115192">
        <w:rPr>
          <w:color w:val="000000"/>
        </w:rPr>
        <w:t>Для вывода сообщения об ошибке при открытии файла используется стандартная библиотечная </w:t>
      </w:r>
      <w:bookmarkStart w:id="58" w:name="keyword74"/>
      <w:bookmarkEnd w:id="58"/>
      <w:r w:rsidRPr="00115192">
        <w:rPr>
          <w:iCs/>
          <w:color w:val="000000"/>
        </w:rPr>
        <w:t>функция</w:t>
      </w:r>
      <w:r w:rsidRPr="00115192">
        <w:rPr>
          <w:color w:val="000000"/>
        </w:rPr>
        <w:t> из файла </w:t>
      </w:r>
      <w:r w:rsidRPr="00115192">
        <w:rPr>
          <w:color w:val="8B0000"/>
        </w:rPr>
        <w:t>&lt;</w:t>
      </w:r>
      <w:proofErr w:type="spellStart"/>
      <w:r w:rsidRPr="00115192">
        <w:rPr>
          <w:color w:val="8B0000"/>
        </w:rPr>
        <w:t>stdio.h</w:t>
      </w:r>
      <w:proofErr w:type="spellEnd"/>
      <w:r w:rsidRPr="00115192">
        <w:rPr>
          <w:color w:val="8B0000"/>
        </w:rPr>
        <w:t>&gt;</w:t>
      </w:r>
      <w:r w:rsidRPr="00115192">
        <w:rPr>
          <w:color w:val="000000"/>
        </w:rPr>
        <w:t>:</w:t>
      </w:r>
    </w:p>
    <w:p w:rsidR="00115192" w:rsidRPr="00115192" w:rsidRDefault="00115192" w:rsidP="00115192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Calibri"/>
          <w:noProof/>
          <w:lang w:val="en-US" w:eastAsia="en-US"/>
        </w:rPr>
      </w:pPr>
      <w:bookmarkStart w:id="59" w:name="keyword75"/>
      <w:bookmarkEnd w:id="59"/>
      <w:r w:rsidRPr="00115192">
        <w:rPr>
          <w:rFonts w:eastAsia="Calibri"/>
          <w:noProof/>
          <w:color w:val="0000FF"/>
          <w:lang w:val="en-US" w:eastAsia="en-US"/>
        </w:rPr>
        <w:t>void</w:t>
      </w:r>
      <w:r w:rsidRPr="00115192">
        <w:rPr>
          <w:rFonts w:eastAsia="Calibri"/>
          <w:b/>
          <w:bCs/>
          <w:noProof/>
          <w:lang w:val="en-US" w:eastAsia="en-US"/>
        </w:rPr>
        <w:t xml:space="preserve"> perror (</w:t>
      </w:r>
      <w:r w:rsidRPr="00115192">
        <w:rPr>
          <w:rFonts w:eastAsia="Calibri"/>
          <w:noProof/>
          <w:color w:val="0000FF"/>
          <w:lang w:val="en-US" w:eastAsia="en-US"/>
        </w:rPr>
        <w:t>const</w:t>
      </w:r>
      <w:r w:rsidRPr="00115192">
        <w:rPr>
          <w:rFonts w:eastAsia="Calibri"/>
          <w:b/>
          <w:bCs/>
          <w:noProof/>
          <w:lang w:val="en-US" w:eastAsia="en-US"/>
        </w:rPr>
        <w:t xml:space="preserve"> </w:t>
      </w:r>
      <w:r w:rsidRPr="00115192">
        <w:rPr>
          <w:rFonts w:eastAsia="Calibri"/>
          <w:noProof/>
          <w:color w:val="0000FF"/>
          <w:lang w:val="en-US" w:eastAsia="en-US"/>
        </w:rPr>
        <w:t>char</w:t>
      </w:r>
      <w:r w:rsidRPr="00115192">
        <w:rPr>
          <w:rFonts w:eastAsia="Calibri"/>
          <w:noProof/>
          <w:lang w:val="en-US" w:eastAsia="en-US"/>
        </w:rPr>
        <w:t>*s);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color w:val="000000"/>
        </w:rPr>
      </w:pPr>
      <w:r w:rsidRPr="00115192">
        <w:rPr>
          <w:iCs/>
          <w:color w:val="000000"/>
        </w:rPr>
        <w:t>Функция</w:t>
      </w:r>
      <w:r w:rsidRPr="00115192">
        <w:rPr>
          <w:color w:val="000000"/>
        </w:rPr>
        <w:t> </w:t>
      </w:r>
      <w:proofErr w:type="spellStart"/>
      <w:r w:rsidRPr="00115192">
        <w:rPr>
          <w:color w:val="8B0000"/>
        </w:rPr>
        <w:t>perror</w:t>
      </w:r>
      <w:proofErr w:type="spellEnd"/>
      <w:r w:rsidRPr="00115192">
        <w:rPr>
          <w:color w:val="8B0000"/>
        </w:rPr>
        <w:t>()</w:t>
      </w:r>
      <w:r w:rsidRPr="00115192">
        <w:rPr>
          <w:color w:val="000000"/>
        </w:rPr>
        <w:t> выводит строку символов, адресуемую указателем </w:t>
      </w:r>
      <w:r w:rsidRPr="00115192">
        <w:rPr>
          <w:color w:val="8B0000"/>
        </w:rPr>
        <w:t>s</w:t>
      </w:r>
      <w:r w:rsidRPr="00115192">
        <w:rPr>
          <w:color w:val="000000"/>
        </w:rPr>
        <w:t>, за которой размещаются: двоеточие, </w:t>
      </w:r>
      <w:bookmarkStart w:id="60" w:name="keyword76"/>
      <w:bookmarkEnd w:id="60"/>
      <w:r w:rsidRPr="00115192">
        <w:rPr>
          <w:iCs/>
          <w:color w:val="000000"/>
        </w:rPr>
        <w:t>пробел</w:t>
      </w:r>
      <w:r w:rsidRPr="00115192">
        <w:rPr>
          <w:color w:val="000000"/>
        </w:rPr>
        <w:t> и </w:t>
      </w:r>
      <w:r w:rsidRPr="00115192">
        <w:rPr>
          <w:iCs/>
          <w:color w:val="000000"/>
        </w:rPr>
        <w:t>сообщение об ошибке</w:t>
      </w:r>
      <w:r w:rsidRPr="00115192">
        <w:rPr>
          <w:color w:val="000000"/>
        </w:rPr>
        <w:t>. Содержимое и формат сообщения определяются реализацией </w:t>
      </w:r>
      <w:r w:rsidRPr="00115192">
        <w:rPr>
          <w:iCs/>
          <w:color w:val="000000"/>
        </w:rPr>
        <w:t>системы программирования</w:t>
      </w:r>
      <w:r w:rsidRPr="00115192">
        <w:rPr>
          <w:color w:val="000000"/>
        </w:rPr>
        <w:t>.</w:t>
      </w:r>
    </w:p>
    <w:p w:rsidR="00115192" w:rsidRPr="00115192" w:rsidRDefault="00115192" w:rsidP="00115192">
      <w:pPr>
        <w:shd w:val="clear" w:color="auto" w:fill="FFFFFF"/>
        <w:spacing w:before="100" w:beforeAutospacing="1" w:after="100" w:afterAutospacing="1" w:line="240" w:lineRule="atLeast"/>
        <w:rPr>
          <w:color w:val="000000"/>
        </w:rPr>
      </w:pPr>
      <w:r w:rsidRPr="00115192">
        <w:rPr>
          <w:b/>
          <w:iCs/>
          <w:color w:val="000000"/>
        </w:rPr>
        <w:t>Пример 1</w:t>
      </w:r>
      <w:r w:rsidRPr="00115192">
        <w:rPr>
          <w:b/>
          <w:color w:val="000000"/>
        </w:rPr>
        <w:t>.</w:t>
      </w:r>
      <w:r w:rsidRPr="00115192">
        <w:rPr>
          <w:color w:val="000000"/>
        </w:rPr>
        <w:t xml:space="preserve"> Обнаружение и </w:t>
      </w:r>
      <w:r w:rsidRPr="00115192">
        <w:rPr>
          <w:iCs/>
          <w:color w:val="000000"/>
        </w:rPr>
        <w:t>вывод</w:t>
      </w:r>
      <w:r w:rsidRPr="00115192">
        <w:rPr>
          <w:color w:val="000000"/>
        </w:rPr>
        <w:t> ошибки при открытии файла.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519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"t.txt"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1519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 выводит строку символов с сообщением об ошибке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"open  OK!\n"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15192" w:rsidRPr="00115192" w:rsidRDefault="00115192" w:rsidP="00115192">
      <w:pPr>
        <w:shd w:val="clear" w:color="auto" w:fill="FFFFFF"/>
        <w:spacing w:before="100" w:beforeAutospacing="1" w:after="100" w:afterAutospacing="1" w:line="240" w:lineRule="atLeast"/>
        <w:rPr>
          <w:rFonts w:eastAsia="Calibri"/>
          <w:noProof/>
          <w:lang w:eastAsia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115192" w:rsidRPr="00115192" w:rsidRDefault="00115192" w:rsidP="00FE7C16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color w:val="000000"/>
          <w:shd w:val="clear" w:color="auto" w:fill="FFFFFF"/>
        </w:rPr>
      </w:pPr>
      <w:r w:rsidRPr="00115192">
        <w:rPr>
          <w:color w:val="000000"/>
          <w:shd w:val="clear" w:color="auto" w:fill="FFFFFF"/>
        </w:rPr>
        <w:t>Перед началом выполнения </w:t>
      </w:r>
      <w:r w:rsidRPr="00115192">
        <w:rPr>
          <w:iCs/>
          <w:color w:val="000000"/>
          <w:shd w:val="clear" w:color="auto" w:fill="FFFFFF"/>
        </w:rPr>
        <w:t>операций с файлами</w:t>
      </w:r>
      <w:r w:rsidRPr="00115192">
        <w:rPr>
          <w:color w:val="000000"/>
          <w:shd w:val="clear" w:color="auto" w:fill="FFFFFF"/>
        </w:rPr>
        <w:t> целесообразно получить подтверждение, что </w:t>
      </w:r>
      <w:bookmarkStart w:id="61" w:name="keyword81"/>
      <w:bookmarkEnd w:id="61"/>
      <w:r w:rsidRPr="00115192">
        <w:rPr>
          <w:iCs/>
          <w:color w:val="000000"/>
          <w:shd w:val="clear" w:color="auto" w:fill="FFFFFF"/>
        </w:rPr>
        <w:t>функция</w:t>
      </w:r>
      <w:r w:rsidRPr="00115192">
        <w:rPr>
          <w:color w:val="000000"/>
          <w:shd w:val="clear" w:color="auto" w:fill="FFFFFF"/>
        </w:rPr>
        <w:t> </w:t>
      </w:r>
      <w:bookmarkStart w:id="62" w:name="keyword82"/>
      <w:bookmarkEnd w:id="62"/>
      <w:proofErr w:type="spellStart"/>
      <w:r w:rsidRPr="00115192">
        <w:rPr>
          <w:iCs/>
          <w:color w:val="8B0000"/>
          <w:shd w:val="clear" w:color="auto" w:fill="FFFFFF"/>
        </w:rPr>
        <w:t>fopen</w:t>
      </w:r>
      <w:proofErr w:type="spellEnd"/>
      <w:r w:rsidRPr="00115192">
        <w:rPr>
          <w:color w:val="8B0000"/>
          <w:shd w:val="clear" w:color="auto" w:fill="FFFFFF"/>
        </w:rPr>
        <w:t>()</w:t>
      </w:r>
      <w:r w:rsidRPr="00115192">
        <w:rPr>
          <w:color w:val="000000"/>
          <w:shd w:val="clear" w:color="auto" w:fill="FFFFFF"/>
        </w:rPr>
        <w:t> выполнилась успешно.</w:t>
      </w:r>
    </w:p>
    <w:p w:rsidR="00115192" w:rsidRPr="00115192" w:rsidRDefault="00115192" w:rsidP="00115192">
      <w:pPr>
        <w:shd w:val="clear" w:color="auto" w:fill="FFFFFF"/>
        <w:spacing w:before="75" w:after="75"/>
        <w:jc w:val="center"/>
        <w:outlineLvl w:val="2"/>
        <w:rPr>
          <w:b/>
          <w:bCs/>
          <w:color w:val="000000"/>
          <w:lang w:val="x-none" w:eastAsia="x-none"/>
        </w:rPr>
      </w:pPr>
      <w:r w:rsidRPr="00115192">
        <w:rPr>
          <w:b/>
          <w:bCs/>
          <w:color w:val="000000"/>
          <w:lang w:val="x-none" w:eastAsia="x-none"/>
        </w:rPr>
        <w:t>Функции работы с файлами</w:t>
      </w:r>
    </w:p>
    <w:p w:rsidR="00115192" w:rsidRPr="00115192" w:rsidRDefault="00115192" w:rsidP="00115192">
      <w:pPr>
        <w:shd w:val="clear" w:color="auto" w:fill="FFFFFF"/>
        <w:spacing w:before="75" w:after="75"/>
        <w:jc w:val="both"/>
        <w:outlineLvl w:val="2"/>
        <w:rPr>
          <w:b/>
          <w:bCs/>
          <w:color w:val="000000"/>
          <w:lang w:val="x-none" w:eastAsia="x-none"/>
        </w:rPr>
      </w:pPr>
      <w:r w:rsidRPr="00115192">
        <w:rPr>
          <w:b/>
          <w:bCs/>
          <w:color w:val="000000"/>
          <w:lang w:val="x-none" w:eastAsia="x-none"/>
        </w:rPr>
        <w:t>Функция закрытия файла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Открытые на диске файлы после окончания работы с ними рекомендуется закрыть явно. Это является хорошим тоном в программировании.</w:t>
      </w:r>
    </w:p>
    <w:p w:rsidR="00115192" w:rsidRPr="00115192" w:rsidRDefault="00115192" w:rsidP="00115192">
      <w:pPr>
        <w:shd w:val="clear" w:color="auto" w:fill="FFFFFF"/>
        <w:suppressAutoHyphens/>
        <w:spacing w:line="240" w:lineRule="atLeast"/>
        <w:jc w:val="both"/>
        <w:rPr>
          <w:color w:val="000000"/>
          <w:lang w:eastAsia="ar-SA"/>
        </w:rPr>
      </w:pPr>
      <w:bookmarkStart w:id="63" w:name="keyword83"/>
      <w:bookmarkEnd w:id="63"/>
      <w:r w:rsidRPr="00115192">
        <w:rPr>
          <w:iCs/>
          <w:color w:val="000000"/>
          <w:lang w:eastAsia="ar-SA"/>
        </w:rPr>
        <w:t>Синтаксис</w:t>
      </w:r>
      <w:r w:rsidRPr="00115192">
        <w:rPr>
          <w:color w:val="000000"/>
          <w:lang w:eastAsia="ar-SA"/>
        </w:rPr>
        <w:t>:</w:t>
      </w:r>
    </w:p>
    <w:p w:rsidR="00115192" w:rsidRPr="00115192" w:rsidRDefault="00115192" w:rsidP="00115192">
      <w:pPr>
        <w:shd w:val="clear" w:color="auto" w:fill="FFFFFF"/>
        <w:suppressAutoHyphens/>
        <w:spacing w:line="240" w:lineRule="atLeast"/>
        <w:jc w:val="both"/>
        <w:rPr>
          <w:rFonts w:eastAsia="Calibri"/>
          <w:b/>
          <w:bCs/>
          <w:noProof/>
          <w:lang w:eastAsia="en-US"/>
        </w:rPr>
      </w:pPr>
      <w:r w:rsidRPr="00115192">
        <w:rPr>
          <w:rFonts w:eastAsia="Calibri"/>
          <w:noProof/>
          <w:color w:val="0000FF"/>
          <w:lang w:eastAsia="en-US"/>
        </w:rPr>
        <w:t>int</w:t>
      </w:r>
      <w:r w:rsidRPr="00115192">
        <w:rPr>
          <w:rFonts w:eastAsia="Calibri"/>
          <w:b/>
          <w:bCs/>
          <w:noProof/>
          <w:lang w:eastAsia="en-US"/>
        </w:rPr>
        <w:t xml:space="preserve"> fclose(УказательНаПоток);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Возвращает </w:t>
      </w:r>
      <w:r w:rsidRPr="00115192">
        <w:rPr>
          <w:color w:val="8B0000"/>
          <w:lang w:eastAsia="ar-SA"/>
        </w:rPr>
        <w:t>0</w:t>
      </w:r>
      <w:r w:rsidRPr="00115192">
        <w:rPr>
          <w:color w:val="000000"/>
          <w:lang w:eastAsia="ar-SA"/>
        </w:rPr>
        <w:t> при успешном </w:t>
      </w:r>
      <w:bookmarkStart w:id="64" w:name="keyword84"/>
      <w:bookmarkEnd w:id="64"/>
      <w:r w:rsidRPr="00115192">
        <w:rPr>
          <w:iCs/>
          <w:color w:val="000000"/>
          <w:lang w:eastAsia="ar-SA"/>
        </w:rPr>
        <w:t>закрытии файла</w:t>
      </w:r>
      <w:r w:rsidRPr="00115192">
        <w:rPr>
          <w:color w:val="000000"/>
          <w:lang w:eastAsia="ar-SA"/>
        </w:rPr>
        <w:t> и </w:t>
      </w:r>
      <w:r w:rsidRPr="00115192">
        <w:rPr>
          <w:color w:val="8B0000"/>
          <w:lang w:eastAsia="ar-SA"/>
        </w:rPr>
        <w:t>-1</w:t>
      </w:r>
      <w:r w:rsidRPr="00115192">
        <w:rPr>
          <w:color w:val="000000"/>
          <w:lang w:eastAsia="ar-SA"/>
        </w:rPr>
        <w:t> в противном случае.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Открытый </w:t>
      </w:r>
      <w:bookmarkStart w:id="65" w:name="keyword85"/>
      <w:bookmarkEnd w:id="65"/>
      <w:r w:rsidRPr="00115192">
        <w:rPr>
          <w:iCs/>
          <w:color w:val="000000"/>
          <w:lang w:eastAsia="ar-SA"/>
        </w:rPr>
        <w:t>файл</w:t>
      </w:r>
      <w:r w:rsidRPr="00115192">
        <w:rPr>
          <w:color w:val="000000"/>
          <w:lang w:eastAsia="ar-SA"/>
        </w:rPr>
        <w:t> можно открыть повторно (например, для изменения режима работы с ним) только после того, как </w:t>
      </w:r>
      <w:bookmarkStart w:id="66" w:name="keyword86"/>
      <w:bookmarkEnd w:id="66"/>
      <w:r w:rsidRPr="00115192">
        <w:rPr>
          <w:iCs/>
          <w:color w:val="000000"/>
          <w:lang w:eastAsia="ar-SA"/>
        </w:rPr>
        <w:t>файл</w:t>
      </w:r>
      <w:r w:rsidRPr="00115192">
        <w:rPr>
          <w:color w:val="000000"/>
          <w:lang w:eastAsia="ar-SA"/>
        </w:rPr>
        <w:t> будет закрыт с помощью функции </w:t>
      </w:r>
      <w:proofErr w:type="spellStart"/>
      <w:r w:rsidRPr="00115192">
        <w:rPr>
          <w:color w:val="8B0000"/>
          <w:lang w:eastAsia="ar-SA"/>
        </w:rPr>
        <w:t>fclose</w:t>
      </w:r>
      <w:proofErr w:type="spellEnd"/>
      <w:r w:rsidRPr="00115192">
        <w:rPr>
          <w:color w:val="8B0000"/>
          <w:lang w:eastAsia="ar-SA"/>
        </w:rPr>
        <w:t>()</w:t>
      </w:r>
      <w:r w:rsidRPr="00115192">
        <w:rPr>
          <w:color w:val="000000"/>
          <w:lang w:eastAsia="ar-SA"/>
        </w:rPr>
        <w:t>.</w:t>
      </w:r>
    </w:p>
    <w:p w:rsidR="00115192" w:rsidRPr="00115192" w:rsidRDefault="00115192" w:rsidP="00115192">
      <w:pPr>
        <w:shd w:val="clear" w:color="auto" w:fill="FFFFFF"/>
        <w:spacing w:before="75" w:after="75"/>
        <w:jc w:val="both"/>
        <w:outlineLvl w:val="2"/>
        <w:rPr>
          <w:b/>
          <w:bCs/>
          <w:color w:val="000000"/>
          <w:lang w:val="en-US" w:eastAsia="x-none"/>
        </w:rPr>
      </w:pPr>
      <w:bookmarkStart w:id="67" w:name="sect4"/>
      <w:bookmarkEnd w:id="67"/>
      <w:r w:rsidRPr="00115192">
        <w:rPr>
          <w:b/>
          <w:bCs/>
          <w:color w:val="000000"/>
          <w:lang w:val="x-none" w:eastAsia="x-none"/>
        </w:rPr>
        <w:t>Функция</w:t>
      </w:r>
      <w:r w:rsidRPr="00115192">
        <w:rPr>
          <w:b/>
          <w:bCs/>
          <w:color w:val="000000"/>
          <w:lang w:val="en-US" w:eastAsia="x-none"/>
        </w:rPr>
        <w:t xml:space="preserve"> </w:t>
      </w:r>
      <w:r w:rsidRPr="00115192">
        <w:rPr>
          <w:b/>
          <w:bCs/>
          <w:color w:val="000000"/>
          <w:lang w:val="x-none" w:eastAsia="x-none"/>
        </w:rPr>
        <w:t>удаления</w:t>
      </w:r>
      <w:r w:rsidRPr="00115192">
        <w:rPr>
          <w:b/>
          <w:bCs/>
          <w:color w:val="000000"/>
          <w:lang w:val="en-US" w:eastAsia="x-none"/>
        </w:rPr>
        <w:t xml:space="preserve"> </w:t>
      </w:r>
      <w:r w:rsidRPr="00115192">
        <w:rPr>
          <w:b/>
          <w:bCs/>
          <w:color w:val="000000"/>
          <w:lang w:val="x-none" w:eastAsia="x-none"/>
        </w:rPr>
        <w:t>файла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val="en-US" w:eastAsia="ar-SA"/>
        </w:rPr>
      </w:pPr>
      <w:bookmarkStart w:id="68" w:name="keyword87"/>
      <w:bookmarkEnd w:id="68"/>
      <w:r w:rsidRPr="00115192">
        <w:rPr>
          <w:iCs/>
          <w:color w:val="000000"/>
          <w:lang w:eastAsia="ar-SA"/>
        </w:rPr>
        <w:t>Синтаксис</w:t>
      </w:r>
      <w:r w:rsidRPr="00115192">
        <w:rPr>
          <w:color w:val="000000"/>
          <w:lang w:val="en-US" w:eastAsia="ar-SA"/>
        </w:rPr>
        <w:t>:</w:t>
      </w:r>
    </w:p>
    <w:p w:rsidR="00115192" w:rsidRPr="00115192" w:rsidRDefault="00115192" w:rsidP="00115192">
      <w:pPr>
        <w:shd w:val="clear" w:color="auto" w:fill="FFFFFF"/>
        <w:suppressAutoHyphens/>
        <w:spacing w:line="240" w:lineRule="atLeast"/>
        <w:jc w:val="both"/>
        <w:rPr>
          <w:color w:val="000000"/>
          <w:lang w:val="en-US" w:eastAsia="ar-SA"/>
        </w:rPr>
      </w:pP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remove(</w:t>
      </w:r>
      <w:r w:rsidRPr="00115192">
        <w:rPr>
          <w:rFonts w:eastAsia="Calibri"/>
          <w:noProof/>
          <w:color w:val="0000FF"/>
          <w:lang w:val="en-US" w:eastAsia="en-US"/>
        </w:rPr>
        <w:t>const</w:t>
      </w:r>
      <w:r w:rsidRPr="00115192">
        <w:rPr>
          <w:rFonts w:eastAsia="Calibri"/>
          <w:b/>
          <w:bCs/>
          <w:noProof/>
          <w:lang w:val="en-US" w:eastAsia="en-US"/>
        </w:rPr>
        <w:t xml:space="preserve"> </w:t>
      </w:r>
      <w:r w:rsidRPr="00115192">
        <w:rPr>
          <w:rFonts w:eastAsia="Calibri"/>
          <w:noProof/>
          <w:color w:val="0000FF"/>
          <w:lang w:val="en-US" w:eastAsia="en-US"/>
        </w:rPr>
        <w:t>char</w:t>
      </w:r>
      <w:r w:rsidRPr="00115192">
        <w:rPr>
          <w:rFonts w:eastAsia="Calibri"/>
          <w:b/>
          <w:bCs/>
          <w:noProof/>
          <w:lang w:val="en-US" w:eastAsia="en-US"/>
        </w:rPr>
        <w:t xml:space="preserve"> *filename);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Эта </w:t>
      </w:r>
      <w:bookmarkStart w:id="69" w:name="keyword88"/>
      <w:bookmarkEnd w:id="69"/>
      <w:r w:rsidRPr="00115192">
        <w:rPr>
          <w:iCs/>
          <w:color w:val="000000"/>
          <w:lang w:eastAsia="ar-SA"/>
        </w:rPr>
        <w:t>функция</w:t>
      </w:r>
      <w:r w:rsidRPr="00115192">
        <w:rPr>
          <w:color w:val="000000"/>
          <w:lang w:eastAsia="ar-SA"/>
        </w:rPr>
        <w:t> удаляет с диска </w:t>
      </w:r>
      <w:bookmarkStart w:id="70" w:name="keyword89"/>
      <w:bookmarkEnd w:id="70"/>
      <w:r w:rsidRPr="00115192">
        <w:rPr>
          <w:iCs/>
          <w:color w:val="000000"/>
          <w:lang w:eastAsia="ar-SA"/>
        </w:rPr>
        <w:t>файл</w:t>
      </w:r>
      <w:r w:rsidRPr="00115192">
        <w:rPr>
          <w:color w:val="000000"/>
          <w:lang w:eastAsia="ar-SA"/>
        </w:rPr>
        <w:t>, </w:t>
      </w:r>
      <w:bookmarkStart w:id="71" w:name="keyword90"/>
      <w:bookmarkEnd w:id="71"/>
      <w:r w:rsidRPr="00115192">
        <w:rPr>
          <w:iCs/>
          <w:color w:val="000000"/>
          <w:lang w:eastAsia="ar-SA"/>
        </w:rPr>
        <w:t>указатель</w:t>
      </w:r>
      <w:r w:rsidRPr="00115192">
        <w:rPr>
          <w:color w:val="000000"/>
          <w:lang w:eastAsia="ar-SA"/>
        </w:rPr>
        <w:t> на который хранится в </w:t>
      </w:r>
      <w:bookmarkStart w:id="72" w:name="keyword91"/>
      <w:bookmarkEnd w:id="72"/>
      <w:r w:rsidRPr="00115192">
        <w:rPr>
          <w:iCs/>
          <w:color w:val="000000"/>
          <w:lang w:eastAsia="ar-SA"/>
        </w:rPr>
        <w:t>файловой переменной</w:t>
      </w:r>
      <w:r w:rsidRPr="00115192">
        <w:rPr>
          <w:color w:val="000000"/>
          <w:lang w:eastAsia="ar-SA"/>
        </w:rPr>
        <w:t> </w:t>
      </w:r>
      <w:bookmarkStart w:id="73" w:name="keyword92"/>
      <w:bookmarkEnd w:id="73"/>
      <w:proofErr w:type="spellStart"/>
      <w:r w:rsidRPr="00115192">
        <w:rPr>
          <w:iCs/>
          <w:color w:val="8B0000"/>
          <w:lang w:eastAsia="ar-SA"/>
        </w:rPr>
        <w:t>filename</w:t>
      </w:r>
      <w:proofErr w:type="spellEnd"/>
      <w:r w:rsidRPr="00115192">
        <w:rPr>
          <w:color w:val="000000"/>
          <w:lang w:eastAsia="ar-SA"/>
        </w:rPr>
        <w:t>. </w:t>
      </w:r>
      <w:bookmarkStart w:id="74" w:name="keyword93"/>
      <w:bookmarkEnd w:id="74"/>
      <w:r w:rsidRPr="00115192">
        <w:rPr>
          <w:iCs/>
          <w:color w:val="000000"/>
          <w:lang w:eastAsia="ar-SA"/>
        </w:rPr>
        <w:t>Функция</w:t>
      </w:r>
      <w:r w:rsidRPr="00115192">
        <w:rPr>
          <w:color w:val="000000"/>
          <w:lang w:eastAsia="ar-SA"/>
        </w:rPr>
        <w:t> возвращает ненулевое </w:t>
      </w:r>
      <w:bookmarkStart w:id="75" w:name="keyword94"/>
      <w:bookmarkEnd w:id="75"/>
      <w:r w:rsidRPr="00115192">
        <w:rPr>
          <w:iCs/>
          <w:color w:val="000000"/>
          <w:lang w:eastAsia="ar-SA"/>
        </w:rPr>
        <w:t>значение</w:t>
      </w:r>
      <w:r w:rsidRPr="00115192">
        <w:rPr>
          <w:color w:val="000000"/>
          <w:lang w:eastAsia="ar-SA"/>
        </w:rPr>
        <w:t>, если </w:t>
      </w:r>
      <w:bookmarkStart w:id="76" w:name="keyword95"/>
      <w:bookmarkEnd w:id="76"/>
      <w:r w:rsidRPr="00115192">
        <w:rPr>
          <w:iCs/>
          <w:color w:val="000000"/>
          <w:lang w:eastAsia="ar-SA"/>
        </w:rPr>
        <w:t>файл</w:t>
      </w:r>
      <w:r w:rsidRPr="00115192">
        <w:rPr>
          <w:color w:val="000000"/>
          <w:lang w:eastAsia="ar-SA"/>
        </w:rPr>
        <w:t> невозможно удалить.</w:t>
      </w:r>
    </w:p>
    <w:p w:rsidR="00115192" w:rsidRPr="00115192" w:rsidRDefault="00115192" w:rsidP="00115192">
      <w:pPr>
        <w:shd w:val="clear" w:color="auto" w:fill="FFFFFF"/>
        <w:spacing w:before="75" w:after="75"/>
        <w:jc w:val="both"/>
        <w:outlineLvl w:val="2"/>
        <w:rPr>
          <w:b/>
          <w:bCs/>
          <w:color w:val="000000"/>
          <w:lang w:val="x-none" w:eastAsia="x-none"/>
        </w:rPr>
      </w:pPr>
      <w:bookmarkStart w:id="77" w:name="sect5"/>
      <w:bookmarkEnd w:id="77"/>
      <w:r w:rsidRPr="00115192">
        <w:rPr>
          <w:b/>
          <w:bCs/>
          <w:color w:val="000000"/>
          <w:lang w:val="x-none" w:eastAsia="x-none"/>
        </w:rPr>
        <w:t>Функция переименования файла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val="en-US" w:eastAsia="ar-SA"/>
        </w:rPr>
      </w:pPr>
      <w:bookmarkStart w:id="78" w:name="keyword96"/>
      <w:bookmarkEnd w:id="78"/>
      <w:r w:rsidRPr="00115192">
        <w:rPr>
          <w:iCs/>
          <w:color w:val="000000"/>
          <w:lang w:eastAsia="ar-SA"/>
        </w:rPr>
        <w:t>Синтаксис</w:t>
      </w:r>
      <w:r w:rsidRPr="00115192">
        <w:rPr>
          <w:color w:val="000000"/>
          <w:lang w:val="en-US" w:eastAsia="ar-SA"/>
        </w:rPr>
        <w:t>:</w:t>
      </w:r>
    </w:p>
    <w:p w:rsidR="00115192" w:rsidRPr="00115192" w:rsidRDefault="00115192" w:rsidP="00115192">
      <w:pPr>
        <w:shd w:val="clear" w:color="auto" w:fill="FFFFFF"/>
        <w:suppressAutoHyphens/>
        <w:spacing w:line="240" w:lineRule="atLeast"/>
        <w:jc w:val="both"/>
        <w:rPr>
          <w:rFonts w:eastAsia="Calibri"/>
          <w:b/>
          <w:bCs/>
          <w:noProof/>
          <w:lang w:val="en-US" w:eastAsia="en-US"/>
        </w:rPr>
      </w:pPr>
      <w:bookmarkStart w:id="79" w:name="keyword97"/>
      <w:bookmarkEnd w:id="79"/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rename(</w:t>
      </w:r>
      <w:r w:rsidRPr="00115192">
        <w:rPr>
          <w:rFonts w:eastAsia="Calibri"/>
          <w:noProof/>
          <w:color w:val="0000FF"/>
          <w:lang w:val="en-US" w:eastAsia="en-US"/>
        </w:rPr>
        <w:t>const</w:t>
      </w:r>
      <w:r w:rsidRPr="00115192">
        <w:rPr>
          <w:rFonts w:eastAsia="Calibri"/>
          <w:b/>
          <w:bCs/>
          <w:noProof/>
          <w:lang w:val="en-US" w:eastAsia="en-US"/>
        </w:rPr>
        <w:t xml:space="preserve"> </w:t>
      </w:r>
      <w:r w:rsidRPr="00115192">
        <w:rPr>
          <w:rFonts w:eastAsia="Calibri"/>
          <w:noProof/>
          <w:color w:val="0000FF"/>
          <w:lang w:val="en-US" w:eastAsia="en-US"/>
        </w:rPr>
        <w:t>char</w:t>
      </w:r>
      <w:r w:rsidRPr="00115192">
        <w:rPr>
          <w:rFonts w:eastAsia="Calibri"/>
          <w:b/>
          <w:bCs/>
          <w:noProof/>
          <w:lang w:val="en-US" w:eastAsia="en-US"/>
        </w:rPr>
        <w:t xml:space="preserve"> *oldfilename, </w:t>
      </w:r>
      <w:r w:rsidRPr="00115192">
        <w:rPr>
          <w:rFonts w:eastAsia="Calibri"/>
          <w:noProof/>
          <w:color w:val="0000FF"/>
          <w:lang w:val="en-US" w:eastAsia="en-US"/>
        </w:rPr>
        <w:t>const</w:t>
      </w:r>
      <w:r w:rsidRPr="00115192">
        <w:rPr>
          <w:rFonts w:eastAsia="Calibri"/>
          <w:b/>
          <w:bCs/>
          <w:noProof/>
          <w:lang w:val="en-US" w:eastAsia="en-US"/>
        </w:rPr>
        <w:t xml:space="preserve"> </w:t>
      </w:r>
      <w:r w:rsidRPr="00115192">
        <w:rPr>
          <w:rFonts w:eastAsia="Calibri"/>
          <w:noProof/>
          <w:color w:val="0000FF"/>
          <w:lang w:val="en-US" w:eastAsia="en-US"/>
        </w:rPr>
        <w:t>char</w:t>
      </w:r>
      <w:r w:rsidRPr="00115192">
        <w:rPr>
          <w:rFonts w:eastAsia="Calibri"/>
          <w:b/>
          <w:bCs/>
          <w:noProof/>
          <w:lang w:val="en-US" w:eastAsia="en-US"/>
        </w:rPr>
        <w:t xml:space="preserve"> *newfilename);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left="708"/>
        <w:jc w:val="both"/>
        <w:rPr>
          <w:color w:val="000000"/>
          <w:lang w:eastAsia="ar-SA"/>
        </w:rPr>
      </w:pPr>
      <w:r w:rsidRPr="00115192">
        <w:rPr>
          <w:iCs/>
          <w:color w:val="000000"/>
          <w:lang w:eastAsia="ar-SA"/>
        </w:rPr>
        <w:t>Функция</w:t>
      </w:r>
      <w:r w:rsidRPr="00115192">
        <w:rPr>
          <w:color w:val="000000"/>
          <w:lang w:eastAsia="ar-SA"/>
        </w:rPr>
        <w:t> переименовывает </w:t>
      </w:r>
      <w:bookmarkStart w:id="80" w:name="keyword98"/>
      <w:bookmarkEnd w:id="80"/>
      <w:r w:rsidRPr="00115192">
        <w:rPr>
          <w:iCs/>
          <w:color w:val="000000"/>
          <w:lang w:eastAsia="ar-SA"/>
        </w:rPr>
        <w:t>файл</w:t>
      </w:r>
      <w:r w:rsidRPr="00115192">
        <w:rPr>
          <w:color w:val="000000"/>
          <w:lang w:eastAsia="ar-SA"/>
        </w:rPr>
        <w:t>; первый </w:t>
      </w:r>
      <w:bookmarkStart w:id="81" w:name="keyword99"/>
      <w:bookmarkEnd w:id="81"/>
      <w:r w:rsidRPr="00115192">
        <w:rPr>
          <w:iCs/>
          <w:color w:val="000000"/>
          <w:lang w:eastAsia="ar-SA"/>
        </w:rPr>
        <w:t>параметр</w:t>
      </w:r>
      <w:r w:rsidRPr="00115192">
        <w:rPr>
          <w:color w:val="000000"/>
          <w:lang w:eastAsia="ar-SA"/>
        </w:rPr>
        <w:t> – старое </w:t>
      </w:r>
      <w:bookmarkStart w:id="82" w:name="keyword100"/>
      <w:bookmarkEnd w:id="82"/>
      <w:r w:rsidRPr="00115192">
        <w:rPr>
          <w:iCs/>
          <w:color w:val="000000"/>
          <w:lang w:eastAsia="ar-SA"/>
        </w:rPr>
        <w:t>имя файла</w:t>
      </w:r>
      <w:r w:rsidRPr="00115192">
        <w:rPr>
          <w:color w:val="000000"/>
          <w:lang w:eastAsia="ar-SA"/>
        </w:rPr>
        <w:t>, второй – новое. Возвращает </w:t>
      </w:r>
      <w:r w:rsidRPr="00115192">
        <w:rPr>
          <w:color w:val="8B0000"/>
          <w:lang w:eastAsia="ar-SA"/>
        </w:rPr>
        <w:t>0</w:t>
      </w:r>
      <w:r w:rsidRPr="00115192">
        <w:rPr>
          <w:color w:val="000000"/>
          <w:lang w:eastAsia="ar-SA"/>
        </w:rPr>
        <w:t> при неудачном выполнении.</w:t>
      </w:r>
    </w:p>
    <w:p w:rsidR="00115192" w:rsidRPr="00115192" w:rsidRDefault="00115192" w:rsidP="00115192">
      <w:pPr>
        <w:shd w:val="clear" w:color="auto" w:fill="FFFFFF"/>
        <w:spacing w:before="75" w:after="75"/>
        <w:jc w:val="both"/>
        <w:outlineLvl w:val="2"/>
        <w:rPr>
          <w:b/>
          <w:bCs/>
          <w:color w:val="000000"/>
          <w:lang w:val="x-none" w:eastAsia="x-none"/>
        </w:rPr>
      </w:pPr>
      <w:bookmarkStart w:id="83" w:name="sect6"/>
      <w:bookmarkEnd w:id="83"/>
      <w:r w:rsidRPr="00115192">
        <w:rPr>
          <w:b/>
          <w:bCs/>
          <w:color w:val="000000"/>
          <w:lang w:val="x-none" w:eastAsia="x-none"/>
        </w:rPr>
        <w:t>Функция контроля конца файла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Для контроля достижения конца файла есть </w:t>
      </w:r>
      <w:bookmarkStart w:id="84" w:name="keyword101"/>
      <w:bookmarkEnd w:id="84"/>
      <w:r w:rsidRPr="00115192">
        <w:rPr>
          <w:iCs/>
          <w:color w:val="000000"/>
          <w:lang w:eastAsia="ar-SA"/>
        </w:rPr>
        <w:t>функция</w:t>
      </w:r>
      <w:r w:rsidRPr="00115192">
        <w:rPr>
          <w:color w:val="000000"/>
          <w:lang w:eastAsia="ar-SA"/>
        </w:rPr>
        <w:t> </w:t>
      </w:r>
      <w:proofErr w:type="spellStart"/>
      <w:r w:rsidRPr="00115192">
        <w:rPr>
          <w:color w:val="8B0000"/>
          <w:lang w:eastAsia="ar-SA"/>
        </w:rPr>
        <w:t>feof</w:t>
      </w:r>
      <w:proofErr w:type="spellEnd"/>
      <w:r w:rsidRPr="00115192">
        <w:rPr>
          <w:color w:val="000000"/>
          <w:lang w:eastAsia="ar-SA"/>
        </w:rPr>
        <w:t>.</w:t>
      </w:r>
    </w:p>
    <w:p w:rsidR="00115192" w:rsidRPr="00115192" w:rsidRDefault="00115192" w:rsidP="00115192">
      <w:pPr>
        <w:shd w:val="clear" w:color="auto" w:fill="FFFFFF"/>
        <w:suppressAutoHyphens/>
        <w:spacing w:line="240" w:lineRule="atLeast"/>
        <w:jc w:val="both"/>
        <w:rPr>
          <w:i/>
          <w:iCs/>
          <w:lang w:eastAsia="ar-SA"/>
        </w:rPr>
      </w:pPr>
      <w:bookmarkStart w:id="85" w:name="keyword102"/>
      <w:bookmarkEnd w:id="85"/>
      <w:r w:rsidRPr="00115192">
        <w:rPr>
          <w:rFonts w:eastAsia="Calibri"/>
          <w:noProof/>
          <w:color w:val="0000FF"/>
          <w:lang w:eastAsia="en-US"/>
        </w:rPr>
        <w:t>int</w:t>
      </w:r>
      <w:r w:rsidRPr="00115192">
        <w:rPr>
          <w:rFonts w:eastAsia="Calibri"/>
          <w:b/>
          <w:bCs/>
          <w:noProof/>
          <w:lang w:eastAsia="en-US"/>
        </w:rPr>
        <w:t xml:space="preserve"> feof(FILE * filename);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lang w:eastAsia="ar-SA"/>
        </w:rPr>
      </w:pPr>
      <w:r w:rsidRPr="00115192">
        <w:rPr>
          <w:iCs/>
          <w:color w:val="000000"/>
          <w:lang w:eastAsia="ar-SA"/>
        </w:rPr>
        <w:t>Функция</w:t>
      </w:r>
      <w:r w:rsidRPr="00115192">
        <w:rPr>
          <w:color w:val="000000"/>
          <w:lang w:eastAsia="ar-SA"/>
        </w:rPr>
        <w:t> возвращает ненулевое </w:t>
      </w:r>
      <w:bookmarkStart w:id="86" w:name="keyword103"/>
      <w:bookmarkEnd w:id="86"/>
      <w:r w:rsidRPr="00115192">
        <w:rPr>
          <w:iCs/>
          <w:color w:val="000000"/>
          <w:lang w:eastAsia="ar-SA"/>
        </w:rPr>
        <w:t>значение</w:t>
      </w:r>
      <w:r w:rsidRPr="00115192">
        <w:rPr>
          <w:color w:val="000000"/>
          <w:lang w:eastAsia="ar-SA"/>
        </w:rPr>
        <w:t xml:space="preserve">, </w:t>
      </w:r>
      <w:proofErr w:type="gramStart"/>
      <w:r w:rsidRPr="00115192">
        <w:rPr>
          <w:color w:val="000000"/>
          <w:lang w:eastAsia="ar-SA"/>
        </w:rPr>
        <w:t>если достигнут </w:t>
      </w:r>
      <w:bookmarkStart w:id="87" w:name="keyword104"/>
      <w:bookmarkEnd w:id="87"/>
      <w:r w:rsidRPr="00115192">
        <w:rPr>
          <w:iCs/>
          <w:color w:val="000000"/>
          <w:lang w:eastAsia="ar-SA"/>
        </w:rPr>
        <w:t>конец</w:t>
      </w:r>
      <w:proofErr w:type="gramEnd"/>
      <w:r w:rsidRPr="00115192">
        <w:rPr>
          <w:iCs/>
          <w:color w:val="000000"/>
          <w:lang w:eastAsia="ar-SA"/>
        </w:rPr>
        <w:t xml:space="preserve"> файла</w:t>
      </w:r>
      <w:r w:rsidRPr="00115192">
        <w:rPr>
          <w:color w:val="000000"/>
          <w:lang w:eastAsia="ar-SA"/>
        </w:rPr>
        <w:t>.</w:t>
      </w:r>
    </w:p>
    <w:p w:rsidR="00115192" w:rsidRPr="00115192" w:rsidRDefault="00115192" w:rsidP="00115192">
      <w:pPr>
        <w:shd w:val="clear" w:color="auto" w:fill="FFFFFF"/>
        <w:spacing w:before="75" w:after="75"/>
        <w:jc w:val="both"/>
        <w:outlineLvl w:val="2"/>
        <w:rPr>
          <w:b/>
          <w:bCs/>
          <w:color w:val="000000"/>
          <w:lang w:val="x-none" w:eastAsia="x-none"/>
        </w:rPr>
      </w:pPr>
      <w:bookmarkStart w:id="88" w:name="sect7"/>
      <w:bookmarkEnd w:id="88"/>
      <w:r w:rsidRPr="00115192">
        <w:rPr>
          <w:b/>
          <w:bCs/>
          <w:color w:val="000000"/>
          <w:lang w:val="x-none" w:eastAsia="x-none"/>
        </w:rPr>
        <w:t>Функции ввода-вывода данных файла</w:t>
      </w:r>
    </w:p>
    <w:p w:rsidR="00115192" w:rsidRPr="00115192" w:rsidRDefault="00115192" w:rsidP="00115192">
      <w:pPr>
        <w:shd w:val="clear" w:color="auto" w:fill="FFFFFF"/>
        <w:spacing w:before="75" w:after="75"/>
        <w:jc w:val="both"/>
        <w:outlineLvl w:val="2"/>
        <w:rPr>
          <w:b/>
          <w:bCs/>
          <w:color w:val="000000"/>
          <w:lang w:val="x-none" w:eastAsia="x-none"/>
        </w:rPr>
      </w:pPr>
    </w:p>
    <w:p w:rsidR="00115192" w:rsidRPr="00115192" w:rsidRDefault="00115192" w:rsidP="00FE7C16">
      <w:pPr>
        <w:ind w:firstLine="708"/>
        <w:jc w:val="both"/>
      </w:pPr>
      <w:r w:rsidRPr="00115192">
        <w:t xml:space="preserve">Библиотечные функции для работы с данными </w:t>
      </w:r>
      <w:r w:rsidRPr="00115192">
        <w:rPr>
          <w:u w:val="single"/>
        </w:rPr>
        <w:t>текстового файла</w:t>
      </w:r>
      <w:r w:rsidRPr="00115192">
        <w:t xml:space="preserve"> </w:t>
      </w:r>
    </w:p>
    <w:p w:rsidR="00115192" w:rsidRPr="00115192" w:rsidRDefault="00115192" w:rsidP="00FE7C16">
      <w:pPr>
        <w:ind w:firstLine="708"/>
        <w:jc w:val="both"/>
      </w:pPr>
      <w:r w:rsidRPr="00115192">
        <w:t xml:space="preserve">(все они описаны в файле </w:t>
      </w:r>
      <w:proofErr w:type="spellStart"/>
      <w:r w:rsidRPr="00115192">
        <w:rPr>
          <w:b/>
          <w:color w:val="993300"/>
        </w:rPr>
        <w:t>stdio.h</w:t>
      </w:r>
      <w:proofErr w:type="spellEnd"/>
      <w:r w:rsidRPr="00115192">
        <w:t>):</w:t>
      </w:r>
    </w:p>
    <w:p w:rsidR="00115192" w:rsidRPr="00115192" w:rsidRDefault="00115192" w:rsidP="00115192"/>
    <w:tbl>
      <w:tblPr>
        <w:tblW w:w="7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41"/>
        <w:gridCol w:w="3767"/>
      </w:tblGrid>
      <w:tr w:rsidR="00115192" w:rsidRPr="00115192" w:rsidTr="00115192"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ФУНКЦИЯ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ОПЕРАЦИЯ</w:t>
            </w:r>
          </w:p>
        </w:tc>
      </w:tr>
      <w:tr w:rsidR="00115192" w:rsidRPr="00115192" w:rsidTr="00115192"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  <w:color w:val="993300"/>
                <w:lang w:val="en-US"/>
              </w:rPr>
            </w:pPr>
            <w:proofErr w:type="spellStart"/>
            <w:r w:rsidRPr="00115192">
              <w:rPr>
                <w:b/>
                <w:color w:val="993300"/>
                <w:lang w:val="en-US"/>
              </w:rPr>
              <w:t>putc</w:t>
            </w:r>
            <w:proofErr w:type="spellEnd"/>
            <w:r w:rsidRPr="00115192">
              <w:rPr>
                <w:b/>
                <w:color w:val="993300"/>
                <w:lang w:val="en-US"/>
              </w:rPr>
              <w:t xml:space="preserve">, </w:t>
            </w:r>
            <w:proofErr w:type="spellStart"/>
            <w:r w:rsidRPr="00115192">
              <w:rPr>
                <w:b/>
                <w:color w:val="993300"/>
                <w:lang w:val="en-US"/>
              </w:rPr>
              <w:t>fputc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t>Записывает символ в файл</w:t>
            </w:r>
          </w:p>
        </w:tc>
      </w:tr>
      <w:tr w:rsidR="00115192" w:rsidRPr="00115192" w:rsidTr="00115192"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  <w:color w:val="993300"/>
                <w:lang w:val="en-US"/>
              </w:rPr>
            </w:pPr>
            <w:proofErr w:type="spellStart"/>
            <w:r w:rsidRPr="00115192">
              <w:rPr>
                <w:b/>
                <w:color w:val="993300"/>
                <w:lang w:val="en-US"/>
              </w:rPr>
              <w:t>getc</w:t>
            </w:r>
            <w:proofErr w:type="spellEnd"/>
            <w:r w:rsidRPr="00115192">
              <w:rPr>
                <w:b/>
                <w:color w:val="993300"/>
                <w:lang w:val="en-US"/>
              </w:rPr>
              <w:t xml:space="preserve"> , </w:t>
            </w:r>
            <w:proofErr w:type="spellStart"/>
            <w:r w:rsidRPr="00115192">
              <w:rPr>
                <w:b/>
                <w:color w:val="993300"/>
                <w:lang w:val="en-US"/>
              </w:rPr>
              <w:t>fgetc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t>Считывает символ из файла</w:t>
            </w:r>
          </w:p>
        </w:tc>
      </w:tr>
      <w:tr w:rsidR="00115192" w:rsidRPr="00115192" w:rsidTr="00115192"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  <w:color w:val="993300"/>
                <w:lang w:val="en-US"/>
              </w:rPr>
            </w:pPr>
            <w:proofErr w:type="spellStart"/>
            <w:r w:rsidRPr="00115192">
              <w:rPr>
                <w:b/>
                <w:color w:val="993300"/>
                <w:lang w:val="en-US"/>
              </w:rPr>
              <w:t>fgets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t>Считывает строку из файла</w:t>
            </w:r>
          </w:p>
        </w:tc>
      </w:tr>
      <w:tr w:rsidR="00115192" w:rsidRPr="00115192" w:rsidTr="00115192"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  <w:color w:val="993300"/>
                <w:lang w:val="en-US"/>
              </w:rPr>
            </w:pPr>
            <w:proofErr w:type="spellStart"/>
            <w:r w:rsidRPr="00115192">
              <w:rPr>
                <w:b/>
                <w:color w:val="993300"/>
                <w:lang w:val="en-US"/>
              </w:rPr>
              <w:t>fputs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t>Записывает строку в файл</w:t>
            </w:r>
          </w:p>
        </w:tc>
      </w:tr>
      <w:tr w:rsidR="00115192" w:rsidRPr="00115192" w:rsidTr="00115192"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  <w:color w:val="993300"/>
                <w:lang w:val="en-US"/>
              </w:rPr>
            </w:pPr>
            <w:proofErr w:type="spellStart"/>
            <w:r w:rsidRPr="00115192">
              <w:rPr>
                <w:b/>
                <w:color w:val="993300"/>
                <w:lang w:val="en-US"/>
              </w:rPr>
              <w:t>fprintf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t>Форматированный вывод</w:t>
            </w:r>
          </w:p>
        </w:tc>
      </w:tr>
      <w:tr w:rsidR="00115192" w:rsidRPr="00115192" w:rsidTr="00115192"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  <w:color w:val="993300"/>
                <w:lang w:val="en-US"/>
              </w:rPr>
            </w:pPr>
            <w:proofErr w:type="spellStart"/>
            <w:r w:rsidRPr="00115192">
              <w:rPr>
                <w:b/>
                <w:color w:val="993300"/>
                <w:lang w:val="en-US"/>
              </w:rPr>
              <w:t>fscanf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t>Форматированный ввод</w:t>
            </w:r>
          </w:p>
        </w:tc>
      </w:tr>
    </w:tbl>
    <w:p w:rsidR="00115192" w:rsidRPr="00115192" w:rsidRDefault="00115192" w:rsidP="00115192">
      <w:pPr>
        <w:shd w:val="clear" w:color="auto" w:fill="FFFFFF"/>
        <w:spacing w:before="75" w:after="75"/>
        <w:outlineLvl w:val="2"/>
        <w:rPr>
          <w:b/>
          <w:bCs/>
          <w:color w:val="000000"/>
          <w:lang w:val="x-none" w:eastAsia="x-none"/>
        </w:rPr>
      </w:pPr>
    </w:p>
    <w:p w:rsidR="00115192" w:rsidRPr="00115192" w:rsidRDefault="00115192" w:rsidP="00115192">
      <w:pPr>
        <w:shd w:val="clear" w:color="auto" w:fill="FFFFFF"/>
        <w:suppressAutoHyphens/>
        <w:spacing w:line="240" w:lineRule="atLeast"/>
        <w:jc w:val="center"/>
        <w:rPr>
          <w:b/>
          <w:color w:val="000000"/>
          <w:lang w:eastAsia="ar-SA"/>
        </w:rPr>
      </w:pPr>
      <w:r w:rsidRPr="00115192">
        <w:rPr>
          <w:b/>
          <w:iCs/>
          <w:color w:val="000000"/>
          <w:lang w:eastAsia="ar-SA"/>
        </w:rPr>
        <w:t>Символьный ввод-вывод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Для символьного ввода-вывода используются функции:</w:t>
      </w:r>
    </w:p>
    <w:p w:rsidR="00115192" w:rsidRPr="00115192" w:rsidRDefault="00115192" w:rsidP="00115192">
      <w:pPr>
        <w:shd w:val="clear" w:color="auto" w:fill="FFFFFF"/>
        <w:suppressAutoHyphens/>
        <w:spacing w:line="240" w:lineRule="atLeast"/>
        <w:rPr>
          <w:rFonts w:eastAsia="Calibri"/>
          <w:b/>
          <w:bCs/>
          <w:noProof/>
          <w:lang w:eastAsia="en-US"/>
        </w:rPr>
      </w:pPr>
      <w:r w:rsidRPr="00115192">
        <w:rPr>
          <w:rFonts w:eastAsia="Calibri"/>
          <w:noProof/>
          <w:color w:val="0000FF"/>
          <w:lang w:eastAsia="en-US"/>
        </w:rPr>
        <w:t>int</w:t>
      </w:r>
      <w:r w:rsidRPr="00115192">
        <w:rPr>
          <w:rFonts w:eastAsia="Calibri"/>
          <w:b/>
          <w:bCs/>
          <w:noProof/>
          <w:lang w:eastAsia="en-US"/>
        </w:rPr>
        <w:t xml:space="preserve"> fgetc(FILE *fp);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rPr>
          <w:color w:val="000000"/>
          <w:lang w:eastAsia="ar-SA"/>
        </w:rPr>
      </w:pPr>
      <w:r w:rsidRPr="00115192">
        <w:rPr>
          <w:color w:val="000000"/>
          <w:lang w:eastAsia="ar-SA"/>
        </w:rPr>
        <w:t>где </w:t>
      </w:r>
      <w:proofErr w:type="spellStart"/>
      <w:r w:rsidRPr="00115192">
        <w:rPr>
          <w:color w:val="8B0000"/>
          <w:lang w:eastAsia="ar-SA"/>
        </w:rPr>
        <w:t>fp</w:t>
      </w:r>
      <w:proofErr w:type="spellEnd"/>
      <w:r w:rsidRPr="00115192">
        <w:rPr>
          <w:color w:val="000000"/>
          <w:lang w:eastAsia="ar-SA"/>
        </w:rPr>
        <w:t> – </w:t>
      </w:r>
      <w:bookmarkStart w:id="89" w:name="keyword105"/>
      <w:bookmarkEnd w:id="89"/>
      <w:r w:rsidRPr="00115192">
        <w:rPr>
          <w:iCs/>
          <w:color w:val="000000"/>
          <w:lang w:eastAsia="ar-SA"/>
        </w:rPr>
        <w:t>указатель</w:t>
      </w:r>
      <w:r w:rsidRPr="00115192">
        <w:rPr>
          <w:color w:val="000000"/>
          <w:lang w:eastAsia="ar-SA"/>
        </w:rPr>
        <w:t> на </w:t>
      </w:r>
      <w:bookmarkStart w:id="90" w:name="keyword106"/>
      <w:bookmarkEnd w:id="90"/>
      <w:r w:rsidRPr="00115192">
        <w:rPr>
          <w:iCs/>
          <w:color w:val="000000"/>
          <w:lang w:eastAsia="ar-SA"/>
        </w:rPr>
        <w:t>поток</w:t>
      </w:r>
      <w:r w:rsidRPr="00115192">
        <w:rPr>
          <w:color w:val="000000"/>
          <w:lang w:eastAsia="ar-SA"/>
        </w:rPr>
        <w:t>, из которого выполняется считывание.</w:t>
      </w:r>
    </w:p>
    <w:p w:rsidR="00115192" w:rsidRPr="00115192" w:rsidRDefault="00115192" w:rsidP="00FE7C16">
      <w:pPr>
        <w:shd w:val="clear" w:color="auto" w:fill="FFFFFF"/>
        <w:suppressAutoHyphens/>
        <w:spacing w:line="240" w:lineRule="atLeast"/>
        <w:ind w:firstLine="708"/>
        <w:jc w:val="both"/>
        <w:rPr>
          <w:color w:val="000000"/>
          <w:lang w:eastAsia="ar-SA"/>
        </w:rPr>
      </w:pPr>
      <w:bookmarkStart w:id="91" w:name="keyword107"/>
      <w:bookmarkEnd w:id="91"/>
      <w:r w:rsidRPr="00115192">
        <w:rPr>
          <w:iCs/>
          <w:color w:val="000000"/>
          <w:lang w:eastAsia="ar-SA"/>
        </w:rPr>
        <w:t>Функция</w:t>
      </w:r>
      <w:r w:rsidRPr="00115192">
        <w:rPr>
          <w:color w:val="000000"/>
          <w:lang w:eastAsia="ar-SA"/>
        </w:rPr>
        <w:t> возвращает </w:t>
      </w:r>
      <w:bookmarkStart w:id="92" w:name="keyword108"/>
      <w:bookmarkEnd w:id="92"/>
      <w:r w:rsidRPr="00115192">
        <w:rPr>
          <w:iCs/>
          <w:color w:val="000000"/>
          <w:lang w:eastAsia="ar-SA"/>
        </w:rPr>
        <w:t>очередной символ</w:t>
      </w:r>
      <w:r w:rsidRPr="00115192">
        <w:rPr>
          <w:color w:val="000000"/>
          <w:lang w:eastAsia="ar-SA"/>
        </w:rPr>
        <w:t> в формате </w:t>
      </w:r>
      <w:r w:rsidRPr="00115192">
        <w:rPr>
          <w:color w:val="8B0000"/>
          <w:lang w:eastAsia="ar-SA"/>
        </w:rPr>
        <w:t>int</w:t>
      </w:r>
      <w:r w:rsidRPr="00115192">
        <w:rPr>
          <w:color w:val="000000"/>
          <w:lang w:eastAsia="ar-SA"/>
        </w:rPr>
        <w:t> из потока </w:t>
      </w:r>
      <w:proofErr w:type="spellStart"/>
      <w:r w:rsidRPr="00115192">
        <w:rPr>
          <w:color w:val="8B0000"/>
          <w:lang w:eastAsia="ar-SA"/>
        </w:rPr>
        <w:t>fp</w:t>
      </w:r>
      <w:proofErr w:type="spellEnd"/>
      <w:r w:rsidRPr="00115192">
        <w:rPr>
          <w:color w:val="000000"/>
          <w:lang w:eastAsia="ar-SA"/>
        </w:rPr>
        <w:t>. Если символ не может быть прочитан, то возвращается </w:t>
      </w:r>
      <w:bookmarkStart w:id="93" w:name="keyword109"/>
      <w:bookmarkEnd w:id="93"/>
      <w:r w:rsidRPr="00115192">
        <w:rPr>
          <w:iCs/>
          <w:color w:val="000000"/>
          <w:lang w:eastAsia="ar-SA"/>
        </w:rPr>
        <w:t>значение</w:t>
      </w:r>
      <w:r w:rsidRPr="00115192">
        <w:rPr>
          <w:color w:val="000000"/>
          <w:lang w:eastAsia="ar-SA"/>
        </w:rPr>
        <w:t> </w:t>
      </w:r>
      <w:bookmarkStart w:id="94" w:name="keyword110"/>
      <w:bookmarkEnd w:id="94"/>
      <w:r w:rsidRPr="00115192">
        <w:rPr>
          <w:iCs/>
          <w:color w:val="8B0000"/>
          <w:lang w:eastAsia="ar-SA"/>
        </w:rPr>
        <w:t>EOF</w:t>
      </w:r>
      <w:r w:rsidRPr="00115192">
        <w:rPr>
          <w:color w:val="000000"/>
          <w:lang w:eastAsia="ar-SA"/>
        </w:rPr>
        <w:t>.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color w:val="8B0000"/>
          <w:lang w:val="en-US" w:eastAsia="x-none"/>
        </w:rPr>
      </w:pP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fputc (</w:t>
      </w: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c, FILE*fp);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где </w:t>
      </w:r>
      <w:proofErr w:type="spellStart"/>
      <w:r w:rsidR="00115192" w:rsidRPr="00115192">
        <w:rPr>
          <w:color w:val="8B0000"/>
          <w:lang w:eastAsia="ar-SA"/>
        </w:rPr>
        <w:t>fp</w:t>
      </w:r>
      <w:proofErr w:type="spellEnd"/>
      <w:r w:rsidR="00115192" w:rsidRPr="00115192">
        <w:rPr>
          <w:color w:val="000000"/>
          <w:lang w:eastAsia="ar-SA"/>
        </w:rPr>
        <w:t> – </w:t>
      </w:r>
      <w:bookmarkStart w:id="95" w:name="keyword111"/>
      <w:bookmarkEnd w:id="95"/>
      <w:r w:rsidR="00115192" w:rsidRPr="00115192">
        <w:rPr>
          <w:iCs/>
          <w:color w:val="000000"/>
          <w:lang w:eastAsia="ar-SA"/>
        </w:rPr>
        <w:t>указатель</w:t>
      </w:r>
      <w:r w:rsidR="00115192" w:rsidRPr="00115192">
        <w:rPr>
          <w:color w:val="000000"/>
          <w:lang w:eastAsia="ar-SA"/>
        </w:rPr>
        <w:t> на </w:t>
      </w:r>
      <w:bookmarkStart w:id="96" w:name="keyword112"/>
      <w:bookmarkEnd w:id="96"/>
      <w:r w:rsidR="00115192" w:rsidRPr="00115192">
        <w:rPr>
          <w:iCs/>
          <w:color w:val="000000"/>
          <w:lang w:eastAsia="ar-SA"/>
        </w:rPr>
        <w:t>поток</w:t>
      </w:r>
      <w:r w:rsidR="00115192" w:rsidRPr="00115192">
        <w:rPr>
          <w:color w:val="000000"/>
          <w:lang w:eastAsia="ar-SA"/>
        </w:rPr>
        <w:t>, в который выполняется </w:t>
      </w:r>
      <w:bookmarkStart w:id="97" w:name="keyword113"/>
      <w:bookmarkEnd w:id="97"/>
      <w:r w:rsidR="00115192" w:rsidRPr="00115192">
        <w:rPr>
          <w:iCs/>
          <w:color w:val="000000"/>
          <w:lang w:eastAsia="ar-SA"/>
        </w:rPr>
        <w:t>запись</w:t>
      </w:r>
      <w:r w:rsidR="00115192" w:rsidRPr="00115192">
        <w:rPr>
          <w:color w:val="000000"/>
          <w:lang w:eastAsia="ar-SA"/>
        </w:rPr>
        <w:t>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>c</w:t>
      </w:r>
      <w:r w:rsidR="00115192" w:rsidRPr="00115192">
        <w:rPr>
          <w:color w:val="000000"/>
          <w:lang w:eastAsia="ar-SA"/>
        </w:rPr>
        <w:t> – </w:t>
      </w:r>
      <w:bookmarkStart w:id="98" w:name="keyword114"/>
      <w:bookmarkEnd w:id="98"/>
      <w:r w:rsidR="00115192" w:rsidRPr="00115192">
        <w:rPr>
          <w:iCs/>
          <w:color w:val="000000"/>
          <w:lang w:eastAsia="ar-SA"/>
        </w:rPr>
        <w:t>переменная</w:t>
      </w:r>
      <w:r w:rsidR="00115192" w:rsidRPr="00115192">
        <w:rPr>
          <w:color w:val="000000"/>
          <w:lang w:eastAsia="ar-SA"/>
        </w:rPr>
        <w:t> типа </w:t>
      </w:r>
      <w:r w:rsidR="00115192" w:rsidRPr="00115192">
        <w:rPr>
          <w:color w:val="8B0000"/>
          <w:lang w:eastAsia="ar-SA"/>
        </w:rPr>
        <w:t>int</w:t>
      </w:r>
      <w:r w:rsidR="00115192" w:rsidRPr="00115192">
        <w:rPr>
          <w:color w:val="000000"/>
          <w:lang w:eastAsia="ar-SA"/>
        </w:rPr>
        <w:t>, в которой содержится записываемый в </w:t>
      </w:r>
      <w:bookmarkStart w:id="99" w:name="keyword115"/>
      <w:bookmarkEnd w:id="99"/>
      <w:r w:rsidR="00115192" w:rsidRPr="00115192">
        <w:rPr>
          <w:iCs/>
          <w:color w:val="000000"/>
          <w:lang w:eastAsia="ar-SA"/>
        </w:rPr>
        <w:t>поток</w:t>
      </w:r>
      <w:r w:rsidR="00115192" w:rsidRPr="00115192">
        <w:rPr>
          <w:color w:val="000000"/>
          <w:lang w:eastAsia="ar-SA"/>
        </w:rPr>
        <w:t> символ.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bookmarkStart w:id="100" w:name="keyword116"/>
      <w:bookmarkEnd w:id="100"/>
      <w:r>
        <w:rPr>
          <w:iCs/>
          <w:color w:val="000000"/>
          <w:lang w:eastAsia="ar-SA"/>
        </w:rPr>
        <w:lastRenderedPageBreak/>
        <w:tab/>
      </w:r>
      <w:r w:rsidR="00115192" w:rsidRPr="00115192">
        <w:rPr>
          <w:iCs/>
          <w:color w:val="000000"/>
          <w:lang w:eastAsia="ar-SA"/>
        </w:rPr>
        <w:t>Функция</w:t>
      </w:r>
      <w:r w:rsidR="00115192" w:rsidRPr="00115192">
        <w:rPr>
          <w:color w:val="000000"/>
          <w:lang w:eastAsia="ar-SA"/>
        </w:rPr>
        <w:t> возвращает записанный в </w:t>
      </w:r>
      <w:bookmarkStart w:id="101" w:name="keyword117"/>
      <w:bookmarkEnd w:id="101"/>
      <w:r w:rsidR="00115192" w:rsidRPr="00115192">
        <w:rPr>
          <w:iCs/>
          <w:color w:val="000000"/>
          <w:lang w:eastAsia="ar-SA"/>
        </w:rPr>
        <w:t>поток</w:t>
      </w:r>
      <w:r w:rsidR="00115192" w:rsidRPr="00115192">
        <w:rPr>
          <w:color w:val="000000"/>
          <w:lang w:eastAsia="ar-SA"/>
        </w:rPr>
        <w:t> </w:t>
      </w:r>
      <w:proofErr w:type="spellStart"/>
      <w:r w:rsidR="00115192" w:rsidRPr="00115192">
        <w:rPr>
          <w:color w:val="8B0000"/>
          <w:lang w:eastAsia="ar-SA"/>
        </w:rPr>
        <w:t>fp</w:t>
      </w:r>
      <w:proofErr w:type="spellEnd"/>
      <w:r w:rsidR="00115192" w:rsidRPr="00115192">
        <w:rPr>
          <w:color w:val="000000"/>
          <w:lang w:eastAsia="ar-SA"/>
        </w:rPr>
        <w:t> символ в формате </w:t>
      </w:r>
      <w:r w:rsidR="00115192" w:rsidRPr="00115192">
        <w:rPr>
          <w:color w:val="8B0000"/>
          <w:lang w:eastAsia="ar-SA"/>
        </w:rPr>
        <w:t>int</w:t>
      </w:r>
      <w:r w:rsidR="00115192" w:rsidRPr="00115192">
        <w:rPr>
          <w:color w:val="000000"/>
          <w:lang w:eastAsia="ar-SA"/>
        </w:rPr>
        <w:t>. Если символ не может быть записан, то возвращается </w:t>
      </w:r>
      <w:bookmarkStart w:id="102" w:name="keyword118"/>
      <w:bookmarkEnd w:id="102"/>
      <w:r w:rsidR="00115192" w:rsidRPr="00115192">
        <w:rPr>
          <w:iCs/>
          <w:color w:val="000000"/>
          <w:lang w:eastAsia="ar-SA"/>
        </w:rPr>
        <w:t>значение</w:t>
      </w:r>
      <w:r w:rsidR="00115192" w:rsidRPr="00115192">
        <w:rPr>
          <w:color w:val="000000"/>
          <w:lang w:eastAsia="ar-SA"/>
        </w:rPr>
        <w:t> </w:t>
      </w:r>
      <w:bookmarkStart w:id="103" w:name="keyword119"/>
      <w:bookmarkEnd w:id="103"/>
      <w:r w:rsidR="00115192" w:rsidRPr="00115192">
        <w:rPr>
          <w:iCs/>
          <w:color w:val="8B0000"/>
          <w:lang w:eastAsia="ar-SA"/>
        </w:rPr>
        <w:t>EOF</w:t>
      </w:r>
      <w:r w:rsidR="00115192" w:rsidRPr="00115192">
        <w:rPr>
          <w:color w:val="000000"/>
          <w:lang w:eastAsia="ar-SA"/>
        </w:rPr>
        <w:t>.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b/>
          <w:iCs/>
          <w:color w:val="000000"/>
        </w:rPr>
      </w:pP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rPr>
          <w:b/>
          <w:color w:val="000000"/>
          <w:lang w:val="en-US" w:eastAsia="ar-SA"/>
        </w:rPr>
      </w:pPr>
      <w:r w:rsidRPr="00115192">
        <w:rPr>
          <w:b/>
          <w:iCs/>
          <w:color w:val="000000"/>
          <w:lang w:eastAsia="ar-SA"/>
        </w:rPr>
        <w:t>Пример</w:t>
      </w:r>
      <w:r w:rsidRPr="00115192">
        <w:rPr>
          <w:b/>
          <w:iCs/>
          <w:color w:val="000000"/>
          <w:lang w:val="en-US" w:eastAsia="ar-SA"/>
        </w:rPr>
        <w:t xml:space="preserve"> 2</w:t>
      </w:r>
      <w:r w:rsidRPr="00115192">
        <w:rPr>
          <w:b/>
          <w:color w:val="000000"/>
          <w:lang w:val="en-US" w:eastAsia="ar-SA"/>
        </w:rPr>
        <w:t>.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519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filename =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"t.txt"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filename,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1519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filename); 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расшифровка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 =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115192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c);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//вывод </w:t>
      </w:r>
      <w:proofErr w:type="gramStart"/>
      <w:r w:rsidRPr="00115192">
        <w:rPr>
          <w:rFonts w:ascii="Cascadia Mono" w:hAnsi="Cascadia Mono" w:cs="Cascadia Mono"/>
          <w:color w:val="008000"/>
          <w:sz w:val="19"/>
          <w:szCs w:val="19"/>
        </w:rPr>
        <w:t>с</w:t>
      </w:r>
      <w:proofErr w:type="gram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115192"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gram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стандартное устройство вывода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rPr>
          <w:rFonts w:ascii="Cascadia Mono" w:hAnsi="Cascadia Mono" w:cs="Cascadia Mono"/>
          <w:color w:val="000000"/>
          <w:sz w:val="19"/>
          <w:szCs w:val="19"/>
          <w:lang w:eastAsia="ar-SA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eastAsia="ar-SA"/>
        </w:rPr>
        <w:t>}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center"/>
        <w:rPr>
          <w:b/>
          <w:color w:val="000000"/>
          <w:lang w:eastAsia="ar-SA"/>
        </w:rPr>
      </w:pPr>
      <w:r w:rsidRPr="00115192">
        <w:rPr>
          <w:b/>
          <w:iCs/>
          <w:color w:val="000000"/>
          <w:lang w:eastAsia="ar-SA"/>
        </w:rPr>
        <w:t>Строковый ввод-вывод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Для построчного ввода-вывода используются следующие функции: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rFonts w:eastAsia="Calibri"/>
          <w:b/>
          <w:bCs/>
          <w:noProof/>
          <w:lang w:val="en-US" w:eastAsia="en-US"/>
        </w:rPr>
      </w:pPr>
      <w:r w:rsidRPr="00115192">
        <w:rPr>
          <w:rFonts w:eastAsia="Calibri"/>
          <w:noProof/>
          <w:color w:val="0000FF"/>
          <w:lang w:val="en-US" w:eastAsia="en-US"/>
        </w:rPr>
        <w:t>char</w:t>
      </w:r>
      <w:r w:rsidRPr="00115192">
        <w:rPr>
          <w:rFonts w:eastAsia="Calibri"/>
          <w:b/>
          <w:bCs/>
          <w:noProof/>
          <w:lang w:val="en-US" w:eastAsia="en-US"/>
        </w:rPr>
        <w:t xml:space="preserve"> *fgets(</w:t>
      </w:r>
      <w:r w:rsidRPr="00115192">
        <w:rPr>
          <w:rFonts w:eastAsia="Calibri"/>
          <w:noProof/>
          <w:color w:val="0000FF"/>
          <w:lang w:val="en-US" w:eastAsia="en-US"/>
        </w:rPr>
        <w:t>char</w:t>
      </w:r>
      <w:r w:rsidRPr="00115192">
        <w:rPr>
          <w:rFonts w:eastAsia="Calibri"/>
          <w:b/>
          <w:bCs/>
          <w:noProof/>
          <w:lang w:val="en-US" w:eastAsia="en-US"/>
        </w:rPr>
        <w:t xml:space="preserve"> *s, </w:t>
      </w: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n, FILE *f);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где </w:t>
      </w:r>
      <w:proofErr w:type="spellStart"/>
      <w:r w:rsidR="00115192" w:rsidRPr="00115192">
        <w:rPr>
          <w:color w:val="8B0000"/>
          <w:lang w:eastAsia="ar-SA"/>
        </w:rPr>
        <w:t>char</w:t>
      </w:r>
      <w:proofErr w:type="spellEnd"/>
      <w:r w:rsidR="00115192" w:rsidRPr="00115192">
        <w:rPr>
          <w:color w:val="8B0000"/>
          <w:lang w:eastAsia="ar-SA"/>
        </w:rPr>
        <w:t xml:space="preserve"> *s</w:t>
      </w:r>
      <w:r w:rsidR="00115192" w:rsidRPr="00115192">
        <w:rPr>
          <w:color w:val="000000"/>
          <w:lang w:eastAsia="ar-SA"/>
        </w:rPr>
        <w:t> – </w:t>
      </w:r>
      <w:bookmarkStart w:id="104" w:name="keyword120"/>
      <w:bookmarkEnd w:id="104"/>
      <w:r w:rsidR="00115192" w:rsidRPr="00115192">
        <w:rPr>
          <w:iCs/>
          <w:color w:val="000000"/>
          <w:lang w:eastAsia="ar-SA"/>
        </w:rPr>
        <w:t>адрес</w:t>
      </w:r>
      <w:r w:rsidR="00115192" w:rsidRPr="00115192">
        <w:rPr>
          <w:color w:val="000000"/>
          <w:lang w:eastAsia="ar-SA"/>
        </w:rPr>
        <w:t>, </w:t>
      </w:r>
      <w:bookmarkStart w:id="105" w:name="keyword121"/>
      <w:bookmarkEnd w:id="105"/>
      <w:r w:rsidR="00115192" w:rsidRPr="00115192">
        <w:rPr>
          <w:iCs/>
          <w:color w:val="000000"/>
          <w:lang w:eastAsia="ar-SA"/>
        </w:rPr>
        <w:t>по</w:t>
      </w:r>
      <w:r w:rsidR="00115192" w:rsidRPr="00115192">
        <w:rPr>
          <w:color w:val="000000"/>
          <w:lang w:eastAsia="ar-SA"/>
        </w:rPr>
        <w:t> которому размещаются считанные байты;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>int n</w:t>
      </w:r>
      <w:r w:rsidR="00115192" w:rsidRPr="00115192">
        <w:rPr>
          <w:color w:val="000000"/>
          <w:lang w:eastAsia="ar-SA"/>
        </w:rPr>
        <w:t> – количество считанных байтов;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>FILE *f</w:t>
      </w:r>
      <w:r w:rsidR="00115192" w:rsidRPr="00115192">
        <w:rPr>
          <w:color w:val="000000"/>
          <w:lang w:eastAsia="ar-SA"/>
        </w:rPr>
        <w:t> – </w:t>
      </w:r>
      <w:bookmarkStart w:id="106" w:name="keyword122"/>
      <w:bookmarkEnd w:id="106"/>
      <w:r w:rsidR="00115192" w:rsidRPr="00115192">
        <w:rPr>
          <w:iCs/>
          <w:color w:val="000000"/>
          <w:lang w:eastAsia="ar-SA"/>
        </w:rPr>
        <w:t>указатель</w:t>
      </w:r>
      <w:r w:rsidR="00115192" w:rsidRPr="00115192">
        <w:rPr>
          <w:color w:val="000000"/>
          <w:lang w:eastAsia="ar-SA"/>
        </w:rPr>
        <w:t> на </w:t>
      </w:r>
      <w:bookmarkStart w:id="107" w:name="keyword123"/>
      <w:bookmarkEnd w:id="107"/>
      <w:r w:rsidR="00115192" w:rsidRPr="00115192">
        <w:rPr>
          <w:iCs/>
          <w:color w:val="000000"/>
          <w:lang w:eastAsia="ar-SA"/>
        </w:rPr>
        <w:t>файл</w:t>
      </w:r>
      <w:r w:rsidR="00115192" w:rsidRPr="00115192">
        <w:rPr>
          <w:color w:val="000000"/>
          <w:lang w:eastAsia="ar-SA"/>
        </w:rPr>
        <w:t>, из которого производится считывание.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Прием байтов заканчивается после передачи </w:t>
      </w:r>
      <w:r w:rsidR="00115192" w:rsidRPr="00115192">
        <w:rPr>
          <w:color w:val="8B0000"/>
          <w:lang w:eastAsia="ar-SA"/>
        </w:rPr>
        <w:t>n-1</w:t>
      </w:r>
      <w:r w:rsidR="00115192" w:rsidRPr="00115192">
        <w:rPr>
          <w:color w:val="000000"/>
          <w:lang w:eastAsia="ar-SA"/>
        </w:rPr>
        <w:t> байтов или при получении </w:t>
      </w:r>
      <w:bookmarkStart w:id="108" w:name="keyword124"/>
      <w:bookmarkEnd w:id="108"/>
      <w:r w:rsidR="00115192" w:rsidRPr="00115192">
        <w:rPr>
          <w:iCs/>
          <w:color w:val="000000"/>
          <w:lang w:eastAsia="ar-SA"/>
        </w:rPr>
        <w:t>управляющего символа</w:t>
      </w:r>
      <w:r w:rsidR="00115192" w:rsidRPr="00115192">
        <w:rPr>
          <w:color w:val="000000"/>
          <w:lang w:eastAsia="ar-SA"/>
        </w:rPr>
        <w:t> </w:t>
      </w:r>
      <w:r w:rsidR="00115192" w:rsidRPr="00115192">
        <w:rPr>
          <w:color w:val="8B0000"/>
          <w:lang w:eastAsia="ar-SA"/>
        </w:rPr>
        <w:t>'\n'</w:t>
      </w:r>
      <w:r w:rsidR="00115192" w:rsidRPr="00115192">
        <w:rPr>
          <w:color w:val="000000"/>
          <w:lang w:eastAsia="ar-SA"/>
        </w:rPr>
        <w:t>. </w:t>
      </w:r>
      <w:bookmarkStart w:id="109" w:name="keyword125"/>
      <w:bookmarkEnd w:id="109"/>
      <w:r w:rsidR="00115192" w:rsidRPr="00115192">
        <w:rPr>
          <w:iCs/>
          <w:color w:val="000000"/>
          <w:lang w:eastAsia="ar-SA"/>
        </w:rPr>
        <w:t>Управляющий символ</w:t>
      </w:r>
      <w:r w:rsidR="00115192" w:rsidRPr="00115192">
        <w:rPr>
          <w:color w:val="000000"/>
          <w:lang w:eastAsia="ar-SA"/>
        </w:rPr>
        <w:t> тоже передается в принимающую строку. Строка в любом случае заканчивается </w:t>
      </w:r>
      <w:r w:rsidR="00115192" w:rsidRPr="00115192">
        <w:rPr>
          <w:color w:val="8B0000"/>
          <w:lang w:eastAsia="ar-SA"/>
        </w:rPr>
        <w:t>'\0'</w:t>
      </w:r>
      <w:r w:rsidR="00115192" w:rsidRPr="00115192">
        <w:rPr>
          <w:color w:val="000000"/>
          <w:lang w:eastAsia="ar-SA"/>
        </w:rPr>
        <w:t xml:space="preserve">. </w:t>
      </w:r>
      <w:proofErr w:type="gramStart"/>
      <w:r w:rsidR="00115192" w:rsidRPr="00115192">
        <w:rPr>
          <w:color w:val="000000"/>
          <w:lang w:eastAsia="ar-SA"/>
        </w:rPr>
        <w:t>При успешном завершении считывания </w:t>
      </w:r>
      <w:bookmarkStart w:id="110" w:name="keyword126"/>
      <w:bookmarkEnd w:id="110"/>
      <w:r w:rsidR="00115192" w:rsidRPr="00115192">
        <w:rPr>
          <w:iCs/>
          <w:color w:val="000000"/>
          <w:lang w:eastAsia="ar-SA"/>
        </w:rPr>
        <w:t>функция</w:t>
      </w:r>
      <w:r w:rsidR="00115192" w:rsidRPr="00115192">
        <w:rPr>
          <w:color w:val="000000"/>
          <w:lang w:eastAsia="ar-SA"/>
        </w:rPr>
        <w:t> возвращает </w:t>
      </w:r>
      <w:bookmarkStart w:id="111" w:name="keyword127"/>
      <w:bookmarkEnd w:id="111"/>
      <w:r w:rsidR="00115192" w:rsidRPr="00115192">
        <w:rPr>
          <w:iCs/>
          <w:color w:val="000000"/>
          <w:lang w:eastAsia="ar-SA"/>
        </w:rPr>
        <w:t>указатель</w:t>
      </w:r>
      <w:r w:rsidR="00115192" w:rsidRPr="00115192">
        <w:rPr>
          <w:color w:val="000000"/>
          <w:lang w:eastAsia="ar-SA"/>
        </w:rPr>
        <w:t> на прочитанную строку, при неуспешном – </w:t>
      </w:r>
      <w:r w:rsidR="00115192" w:rsidRPr="00115192">
        <w:rPr>
          <w:color w:val="8B0000"/>
          <w:lang w:eastAsia="ar-SA"/>
        </w:rPr>
        <w:t>0</w:t>
      </w:r>
      <w:r w:rsidR="00115192" w:rsidRPr="00115192">
        <w:rPr>
          <w:color w:val="000000"/>
          <w:lang w:eastAsia="ar-SA"/>
        </w:rPr>
        <w:t>.</w:t>
      </w:r>
      <w:proofErr w:type="gramEnd"/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color w:val="8B0000"/>
          <w:lang w:val="en-US" w:eastAsia="x-none"/>
        </w:rPr>
      </w:pPr>
      <w:proofErr w:type="gramStart"/>
      <w:r w:rsidRPr="00115192">
        <w:rPr>
          <w:color w:val="8B0000"/>
          <w:lang w:val="en-US" w:eastAsia="x-none"/>
        </w:rPr>
        <w:t>int</w:t>
      </w:r>
      <w:proofErr w:type="gramEnd"/>
      <w:r w:rsidRPr="00115192">
        <w:rPr>
          <w:color w:val="8B0000"/>
          <w:lang w:val="en-US" w:eastAsia="x-none"/>
        </w:rPr>
        <w:t xml:space="preserve"> </w:t>
      </w:r>
      <w:proofErr w:type="spellStart"/>
      <w:r w:rsidRPr="00115192">
        <w:rPr>
          <w:color w:val="8B0000"/>
          <w:lang w:val="en-US" w:eastAsia="x-none"/>
        </w:rPr>
        <w:t>fputs</w:t>
      </w:r>
      <w:proofErr w:type="spellEnd"/>
      <w:r w:rsidRPr="00115192">
        <w:rPr>
          <w:color w:val="8B0000"/>
          <w:lang w:val="en-US" w:eastAsia="x-none"/>
        </w:rPr>
        <w:t>(char *s, FILE *f);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где </w:t>
      </w:r>
      <w:proofErr w:type="spellStart"/>
      <w:r w:rsidR="00115192" w:rsidRPr="00115192">
        <w:rPr>
          <w:color w:val="8B0000"/>
          <w:lang w:eastAsia="ar-SA"/>
        </w:rPr>
        <w:t>char</w:t>
      </w:r>
      <w:proofErr w:type="spellEnd"/>
      <w:r w:rsidR="00115192" w:rsidRPr="00115192">
        <w:rPr>
          <w:color w:val="8B0000"/>
          <w:lang w:eastAsia="ar-SA"/>
        </w:rPr>
        <w:t xml:space="preserve"> *s</w:t>
      </w:r>
      <w:r w:rsidR="00115192" w:rsidRPr="00115192">
        <w:rPr>
          <w:color w:val="000000"/>
          <w:lang w:eastAsia="ar-SA"/>
        </w:rPr>
        <w:t> – </w:t>
      </w:r>
      <w:bookmarkStart w:id="112" w:name="keyword128"/>
      <w:bookmarkEnd w:id="112"/>
      <w:r w:rsidR="00115192" w:rsidRPr="00115192">
        <w:rPr>
          <w:iCs/>
          <w:color w:val="000000"/>
          <w:lang w:eastAsia="ar-SA"/>
        </w:rPr>
        <w:t>адрес</w:t>
      </w:r>
      <w:r w:rsidR="00115192" w:rsidRPr="00115192">
        <w:rPr>
          <w:color w:val="000000"/>
          <w:lang w:eastAsia="ar-SA"/>
        </w:rPr>
        <w:t>, из которого берутся записываемые в </w:t>
      </w:r>
      <w:bookmarkStart w:id="113" w:name="keyword129"/>
      <w:bookmarkEnd w:id="113"/>
      <w:r w:rsidR="00115192" w:rsidRPr="00115192">
        <w:rPr>
          <w:iCs/>
          <w:color w:val="000000"/>
          <w:lang w:eastAsia="ar-SA"/>
        </w:rPr>
        <w:t>файл</w:t>
      </w:r>
      <w:r w:rsidR="00115192" w:rsidRPr="00115192">
        <w:rPr>
          <w:color w:val="000000"/>
          <w:lang w:eastAsia="ar-SA"/>
        </w:rPr>
        <w:t> байты;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>FILE *f</w:t>
      </w:r>
      <w:r w:rsidR="00115192" w:rsidRPr="00115192">
        <w:rPr>
          <w:color w:val="000000"/>
          <w:lang w:eastAsia="ar-SA"/>
        </w:rPr>
        <w:t> – </w:t>
      </w:r>
      <w:bookmarkStart w:id="114" w:name="keyword130"/>
      <w:bookmarkEnd w:id="114"/>
      <w:r w:rsidR="00115192" w:rsidRPr="00115192">
        <w:rPr>
          <w:iCs/>
          <w:color w:val="000000"/>
          <w:lang w:eastAsia="ar-SA"/>
        </w:rPr>
        <w:t>указатель</w:t>
      </w:r>
      <w:r w:rsidR="00115192" w:rsidRPr="00115192">
        <w:rPr>
          <w:color w:val="000000"/>
          <w:lang w:eastAsia="ar-SA"/>
        </w:rPr>
        <w:t> на </w:t>
      </w:r>
      <w:bookmarkStart w:id="115" w:name="keyword131"/>
      <w:bookmarkEnd w:id="115"/>
      <w:r w:rsidR="00115192" w:rsidRPr="00115192">
        <w:rPr>
          <w:iCs/>
          <w:color w:val="000000"/>
          <w:lang w:eastAsia="ar-SA"/>
        </w:rPr>
        <w:t>файл</w:t>
      </w:r>
      <w:r w:rsidR="00115192" w:rsidRPr="00115192">
        <w:rPr>
          <w:color w:val="000000"/>
          <w:lang w:eastAsia="ar-SA"/>
        </w:rPr>
        <w:t>, в который производится </w:t>
      </w:r>
      <w:bookmarkStart w:id="116" w:name="keyword132"/>
      <w:bookmarkEnd w:id="116"/>
      <w:r w:rsidR="00115192" w:rsidRPr="00115192">
        <w:rPr>
          <w:iCs/>
          <w:color w:val="000000"/>
          <w:lang w:eastAsia="ar-SA"/>
        </w:rPr>
        <w:t>запись</w:t>
      </w:r>
      <w:r w:rsidR="00115192" w:rsidRPr="00115192">
        <w:rPr>
          <w:color w:val="000000"/>
          <w:lang w:eastAsia="ar-SA"/>
        </w:rPr>
        <w:t>.</w:t>
      </w:r>
    </w:p>
    <w:p w:rsidR="00115192" w:rsidRDefault="00FE7C16" w:rsidP="0081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bookmarkStart w:id="117" w:name="keyword133"/>
      <w:bookmarkEnd w:id="117"/>
      <w:r>
        <w:rPr>
          <w:iCs/>
          <w:color w:val="000000"/>
          <w:lang w:eastAsia="ar-SA"/>
        </w:rPr>
        <w:tab/>
      </w:r>
      <w:r w:rsidR="00115192" w:rsidRPr="00115192">
        <w:rPr>
          <w:iCs/>
          <w:color w:val="000000"/>
          <w:lang w:eastAsia="ar-SA"/>
        </w:rPr>
        <w:t>Символ конца строки</w:t>
      </w:r>
      <w:r w:rsidR="00115192" w:rsidRPr="00115192">
        <w:rPr>
          <w:color w:val="000000"/>
          <w:lang w:eastAsia="ar-SA"/>
        </w:rPr>
        <w:t> </w:t>
      </w:r>
      <w:proofErr w:type="gramStart"/>
      <w:r w:rsidR="00115192" w:rsidRPr="00115192">
        <w:rPr>
          <w:color w:val="000000"/>
          <w:lang w:eastAsia="ar-SA"/>
        </w:rPr>
        <w:t>( </w:t>
      </w:r>
      <w:proofErr w:type="gramEnd"/>
      <w:r w:rsidR="00115192" w:rsidRPr="00115192">
        <w:rPr>
          <w:color w:val="8B0000"/>
          <w:lang w:eastAsia="ar-SA"/>
        </w:rPr>
        <w:t>'\0'</w:t>
      </w:r>
      <w:r w:rsidR="00115192" w:rsidRPr="00115192">
        <w:rPr>
          <w:color w:val="000000"/>
          <w:lang w:eastAsia="ar-SA"/>
        </w:rPr>
        <w:t> ) в </w:t>
      </w:r>
      <w:bookmarkStart w:id="118" w:name="keyword134"/>
      <w:bookmarkEnd w:id="118"/>
      <w:r w:rsidR="00115192" w:rsidRPr="00115192">
        <w:rPr>
          <w:iCs/>
          <w:color w:val="000000"/>
          <w:lang w:eastAsia="ar-SA"/>
        </w:rPr>
        <w:t>файл</w:t>
      </w:r>
      <w:r w:rsidR="00115192" w:rsidRPr="00115192">
        <w:rPr>
          <w:color w:val="000000"/>
          <w:lang w:eastAsia="ar-SA"/>
        </w:rPr>
        <w:t> не записывается. </w:t>
      </w:r>
      <w:bookmarkStart w:id="119" w:name="keyword135"/>
      <w:bookmarkEnd w:id="119"/>
      <w:r w:rsidR="00115192" w:rsidRPr="00115192">
        <w:rPr>
          <w:iCs/>
          <w:color w:val="000000"/>
          <w:lang w:eastAsia="ar-SA"/>
        </w:rPr>
        <w:t>Функция</w:t>
      </w:r>
      <w:r w:rsidR="00115192" w:rsidRPr="00115192">
        <w:rPr>
          <w:color w:val="000000"/>
          <w:lang w:eastAsia="ar-SA"/>
        </w:rPr>
        <w:t> возвращает </w:t>
      </w:r>
      <w:bookmarkStart w:id="120" w:name="keyword136"/>
      <w:bookmarkEnd w:id="120"/>
      <w:r w:rsidR="00115192" w:rsidRPr="00115192">
        <w:rPr>
          <w:iCs/>
          <w:color w:val="8B0000"/>
          <w:lang w:eastAsia="ar-SA"/>
        </w:rPr>
        <w:t>EOF</w:t>
      </w:r>
      <w:r w:rsidR="00115192" w:rsidRPr="00115192">
        <w:rPr>
          <w:color w:val="000000"/>
          <w:lang w:eastAsia="ar-SA"/>
        </w:rPr>
        <w:t>, если при записи в </w:t>
      </w:r>
      <w:bookmarkStart w:id="121" w:name="keyword137"/>
      <w:bookmarkEnd w:id="121"/>
      <w:r w:rsidR="00115192" w:rsidRPr="00115192">
        <w:rPr>
          <w:iCs/>
          <w:color w:val="000000"/>
          <w:lang w:eastAsia="ar-SA"/>
        </w:rPr>
        <w:t>файл</w:t>
      </w:r>
      <w:r w:rsidR="00115192" w:rsidRPr="00115192">
        <w:rPr>
          <w:color w:val="000000"/>
          <w:lang w:eastAsia="ar-SA"/>
        </w:rPr>
        <w:t> произошла ошибка, при успешной записи возвращает неотрицательное число.</w:t>
      </w:r>
    </w:p>
    <w:p w:rsidR="00813C67" w:rsidRPr="00813C67" w:rsidRDefault="00813C67" w:rsidP="0081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</w:p>
    <w:p w:rsid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rPr>
          <w:color w:val="000000"/>
          <w:lang w:eastAsia="ar-SA"/>
        </w:rPr>
      </w:pPr>
      <w:r w:rsidRPr="00115192">
        <w:rPr>
          <w:b/>
          <w:iCs/>
          <w:color w:val="000000"/>
          <w:lang w:eastAsia="ar-SA"/>
        </w:rPr>
        <w:t>Пример 3</w:t>
      </w:r>
      <w:r w:rsidRPr="00115192">
        <w:rPr>
          <w:b/>
          <w:color w:val="000000"/>
          <w:lang w:eastAsia="ar-SA"/>
        </w:rPr>
        <w:t>.</w:t>
      </w:r>
      <w:r w:rsidRPr="00115192">
        <w:rPr>
          <w:color w:val="000000"/>
          <w:lang w:eastAsia="ar-SA"/>
        </w:rPr>
        <w:t xml:space="preserve"> Построчное</w:t>
      </w:r>
      <w:r w:rsidRPr="00FE7C16">
        <w:rPr>
          <w:color w:val="000000"/>
          <w:lang w:eastAsia="ar-SA"/>
        </w:rPr>
        <w:t> </w:t>
      </w:r>
      <w:bookmarkStart w:id="122" w:name="keyword138"/>
      <w:bookmarkEnd w:id="122"/>
      <w:r w:rsidRPr="00FE7C16">
        <w:rPr>
          <w:iCs/>
          <w:color w:val="000000"/>
          <w:lang w:eastAsia="ar-SA"/>
        </w:rPr>
        <w:t>копирование</w:t>
      </w:r>
      <w:r w:rsidRPr="00FE7C16">
        <w:rPr>
          <w:color w:val="000000"/>
          <w:lang w:eastAsia="ar-SA"/>
        </w:rPr>
        <w:t> </w:t>
      </w:r>
      <w:r w:rsidRPr="00115192">
        <w:rPr>
          <w:color w:val="000000"/>
          <w:lang w:eastAsia="ar-SA"/>
        </w:rPr>
        <w:t>данных из файла</w:t>
      </w:r>
      <w:r w:rsidRPr="00FE7C16">
        <w:rPr>
          <w:color w:val="000000"/>
          <w:lang w:eastAsia="ar-SA"/>
        </w:rPr>
        <w:t> </w:t>
      </w:r>
      <w:r w:rsidRPr="00FE7C16">
        <w:rPr>
          <w:color w:val="8B0000"/>
          <w:lang w:eastAsia="ar-SA"/>
        </w:rPr>
        <w:t>f1.txt</w:t>
      </w:r>
      <w:r w:rsidRPr="00FE7C16">
        <w:rPr>
          <w:color w:val="000000"/>
          <w:lang w:eastAsia="ar-SA"/>
        </w:rPr>
        <w:t> </w:t>
      </w:r>
      <w:r w:rsidRPr="00115192">
        <w:rPr>
          <w:color w:val="000000"/>
          <w:lang w:eastAsia="ar-SA"/>
        </w:rPr>
        <w:t>в</w:t>
      </w:r>
      <w:r w:rsidRPr="00FE7C16">
        <w:rPr>
          <w:color w:val="000000"/>
          <w:lang w:eastAsia="ar-SA"/>
        </w:rPr>
        <w:t> </w:t>
      </w:r>
      <w:bookmarkStart w:id="123" w:name="keyword139"/>
      <w:bookmarkEnd w:id="123"/>
      <w:r w:rsidRPr="00FE7C16">
        <w:rPr>
          <w:iCs/>
          <w:color w:val="000000"/>
          <w:lang w:eastAsia="ar-SA"/>
        </w:rPr>
        <w:t>файл</w:t>
      </w:r>
      <w:r w:rsidRPr="00FE7C16">
        <w:rPr>
          <w:color w:val="000000"/>
          <w:lang w:eastAsia="ar-SA"/>
        </w:rPr>
        <w:t> </w:t>
      </w:r>
      <w:r w:rsidRPr="00FE7C16">
        <w:rPr>
          <w:color w:val="8B0000"/>
          <w:lang w:eastAsia="ar-SA"/>
        </w:rPr>
        <w:t>f2.txt</w:t>
      </w:r>
      <w:r w:rsidRPr="00115192">
        <w:rPr>
          <w:color w:val="000000"/>
          <w:lang w:eastAsia="ar-SA"/>
        </w:rPr>
        <w:t>.</w:t>
      </w:r>
    </w:p>
    <w:p w:rsidR="00FE7C16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rPr>
          <w:color w:val="000000"/>
          <w:lang w:eastAsia="ar-SA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115192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5192">
        <w:rPr>
          <w:rFonts w:ascii="Cascadia Mono" w:hAnsi="Cascadia Mono" w:cs="Cascadia Mono"/>
          <w:color w:val="6F008A"/>
          <w:sz w:val="19"/>
          <w:szCs w:val="19"/>
        </w:rPr>
        <w:t>MAXLINE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255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//максимальная длина строки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//копирование файла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в файл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proofErr w:type="gram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5192">
        <w:rPr>
          <w:rFonts w:ascii="Cascadia Mono" w:hAnsi="Cascadia Mono" w:cs="Cascadia Mono"/>
          <w:color w:val="2B91AF"/>
          <w:sz w:val="19"/>
          <w:szCs w:val="19"/>
        </w:rPr>
        <w:t>FILE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//исходный файл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*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//принимающий файл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5192">
        <w:rPr>
          <w:rFonts w:ascii="Cascadia Mono" w:hAnsi="Cascadia Mono" w:cs="Cascadia Mono"/>
          <w:color w:val="6F008A"/>
          <w:sz w:val="19"/>
          <w:szCs w:val="19"/>
        </w:rPr>
        <w:t>MAXLINE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//строка, с помощью которой выполняется копирование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&amp;in,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"t1.txt"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== </w:t>
      </w:r>
      <w:r w:rsidRPr="0011519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"t1.txt"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//открыть исходный файл для чтения 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&amp;out,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"t2.txt"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//открыть принимающий файл для записи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15192">
        <w:rPr>
          <w:rFonts w:ascii="Cascadia Mono" w:hAnsi="Cascadia Mono" w:cs="Cascadia Mono"/>
          <w:color w:val="6F008A"/>
          <w:sz w:val="19"/>
          <w:szCs w:val="19"/>
        </w:rPr>
        <w:t>MAXLINE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//прочитать байты из файла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в строку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buf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fputs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//записать байты из строки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buf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в файл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//закрыть исходный файл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//закрыть принимающий файл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rPr>
          <w:rFonts w:ascii="Cascadia Mono" w:hAnsi="Cascadia Mono" w:cs="Cascadia Mono"/>
          <w:color w:val="000000"/>
          <w:sz w:val="19"/>
          <w:szCs w:val="19"/>
          <w:lang w:val="en-US" w:eastAsia="ar-SA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 w:eastAsia="ar-SA"/>
        </w:rPr>
        <w:t>}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center"/>
        <w:rPr>
          <w:b/>
          <w:color w:val="000000"/>
          <w:lang w:val="en-US" w:eastAsia="ar-SA"/>
        </w:rPr>
      </w:pPr>
      <w:r w:rsidRPr="00115192">
        <w:rPr>
          <w:b/>
          <w:iCs/>
          <w:color w:val="000000"/>
          <w:lang w:eastAsia="ar-SA"/>
        </w:rPr>
        <w:t>Двоичный</w:t>
      </w:r>
      <w:r w:rsidRPr="00115192">
        <w:rPr>
          <w:b/>
          <w:iCs/>
          <w:color w:val="000000"/>
          <w:lang w:val="en-US" w:eastAsia="ar-SA"/>
        </w:rPr>
        <w:t xml:space="preserve"> </w:t>
      </w:r>
      <w:r w:rsidRPr="00115192">
        <w:rPr>
          <w:b/>
          <w:iCs/>
          <w:color w:val="000000"/>
          <w:lang w:eastAsia="ar-SA"/>
        </w:rPr>
        <w:t>ввод</w:t>
      </w:r>
      <w:r w:rsidRPr="00115192">
        <w:rPr>
          <w:b/>
          <w:iCs/>
          <w:color w:val="000000"/>
          <w:lang w:val="en-US" w:eastAsia="ar-SA"/>
        </w:rPr>
        <w:t>-</w:t>
      </w:r>
      <w:r w:rsidRPr="00115192">
        <w:rPr>
          <w:b/>
          <w:iCs/>
          <w:color w:val="000000"/>
          <w:lang w:eastAsia="ar-SA"/>
        </w:rPr>
        <w:t>вывод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Для двоичного (блокового) ввода-вывода используются функции: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rFonts w:eastAsia="Calibri"/>
          <w:b/>
          <w:bCs/>
          <w:noProof/>
          <w:lang w:val="en-US" w:eastAsia="en-US"/>
        </w:rPr>
      </w:pP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fread(</w:t>
      </w:r>
      <w:r w:rsidRPr="00115192">
        <w:rPr>
          <w:rFonts w:eastAsia="Calibri"/>
          <w:noProof/>
          <w:color w:val="0000FF"/>
          <w:lang w:val="en-US" w:eastAsia="en-US"/>
        </w:rPr>
        <w:t>void</w:t>
      </w:r>
      <w:r w:rsidRPr="00115192">
        <w:rPr>
          <w:rFonts w:eastAsia="Calibri"/>
          <w:b/>
          <w:bCs/>
          <w:noProof/>
          <w:lang w:val="en-US" w:eastAsia="en-US"/>
        </w:rPr>
        <w:t xml:space="preserve"> *ptr, </w:t>
      </w: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size, </w:t>
      </w: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n, FILE *f);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где </w:t>
      </w:r>
      <w:proofErr w:type="spellStart"/>
      <w:r w:rsidR="00115192" w:rsidRPr="00115192">
        <w:rPr>
          <w:color w:val="8B0000"/>
          <w:lang w:eastAsia="ar-SA"/>
        </w:rPr>
        <w:t>void</w:t>
      </w:r>
      <w:proofErr w:type="spellEnd"/>
      <w:r w:rsidR="00115192" w:rsidRPr="00115192">
        <w:rPr>
          <w:color w:val="8B0000"/>
          <w:lang w:eastAsia="ar-SA"/>
        </w:rPr>
        <w:t xml:space="preserve"> *</w:t>
      </w:r>
      <w:bookmarkStart w:id="124" w:name="keyword140"/>
      <w:bookmarkEnd w:id="124"/>
      <w:proofErr w:type="spellStart"/>
      <w:r w:rsidR="00115192" w:rsidRPr="00115192">
        <w:rPr>
          <w:iCs/>
          <w:color w:val="8B0000"/>
          <w:lang w:eastAsia="ar-SA"/>
        </w:rPr>
        <w:t>ptr</w:t>
      </w:r>
      <w:proofErr w:type="spellEnd"/>
      <w:r w:rsidR="00115192" w:rsidRPr="00115192">
        <w:rPr>
          <w:color w:val="000000"/>
          <w:lang w:eastAsia="ar-SA"/>
        </w:rPr>
        <w:t> – </w:t>
      </w:r>
      <w:bookmarkStart w:id="125" w:name="keyword141"/>
      <w:bookmarkEnd w:id="125"/>
      <w:r w:rsidR="00115192" w:rsidRPr="00115192">
        <w:rPr>
          <w:iCs/>
          <w:color w:val="000000"/>
          <w:lang w:eastAsia="ar-SA"/>
        </w:rPr>
        <w:t>указатель</w:t>
      </w:r>
      <w:r w:rsidR="00115192" w:rsidRPr="00115192">
        <w:rPr>
          <w:color w:val="000000"/>
          <w:lang w:eastAsia="ar-SA"/>
        </w:rPr>
        <w:t> на область памяти, в которой размещаются считанные из файла данные;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 xml:space="preserve">int </w:t>
      </w:r>
      <w:proofErr w:type="spellStart"/>
      <w:r w:rsidR="00115192" w:rsidRPr="00115192">
        <w:rPr>
          <w:color w:val="8B0000"/>
          <w:lang w:eastAsia="ar-SA"/>
        </w:rPr>
        <w:t>size</w:t>
      </w:r>
      <w:proofErr w:type="spellEnd"/>
      <w:r w:rsidR="00115192" w:rsidRPr="00115192">
        <w:rPr>
          <w:color w:val="000000"/>
          <w:lang w:eastAsia="ar-SA"/>
        </w:rPr>
        <w:t> – размер одного считываемого элемента;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>int n</w:t>
      </w:r>
      <w:r w:rsidR="00115192" w:rsidRPr="00115192">
        <w:rPr>
          <w:color w:val="000000"/>
          <w:lang w:eastAsia="ar-SA"/>
        </w:rPr>
        <w:t> – количество считываемых элементов;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>FILE *f</w:t>
      </w:r>
      <w:r w:rsidR="00115192" w:rsidRPr="00115192">
        <w:rPr>
          <w:color w:val="000000"/>
          <w:lang w:eastAsia="ar-SA"/>
        </w:rPr>
        <w:t> – </w:t>
      </w:r>
      <w:bookmarkStart w:id="126" w:name="keyword142"/>
      <w:bookmarkEnd w:id="126"/>
      <w:r w:rsidR="00115192" w:rsidRPr="00115192">
        <w:rPr>
          <w:iCs/>
          <w:color w:val="000000"/>
          <w:lang w:eastAsia="ar-SA"/>
        </w:rPr>
        <w:t>указатель</w:t>
      </w:r>
      <w:r w:rsidR="00115192" w:rsidRPr="00115192">
        <w:rPr>
          <w:color w:val="000000"/>
          <w:lang w:eastAsia="ar-SA"/>
        </w:rPr>
        <w:t> на </w:t>
      </w:r>
      <w:bookmarkStart w:id="127" w:name="keyword143"/>
      <w:bookmarkEnd w:id="127"/>
      <w:r w:rsidR="00115192" w:rsidRPr="00115192">
        <w:rPr>
          <w:iCs/>
          <w:color w:val="000000"/>
          <w:lang w:eastAsia="ar-SA"/>
        </w:rPr>
        <w:t>файл</w:t>
      </w:r>
      <w:r w:rsidR="00115192" w:rsidRPr="00115192">
        <w:rPr>
          <w:color w:val="000000"/>
          <w:lang w:eastAsia="ar-SA"/>
        </w:rPr>
        <w:t>, из которого производится считывание.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В случае успешного считывания </w:t>
      </w:r>
      <w:bookmarkStart w:id="128" w:name="keyword144"/>
      <w:bookmarkEnd w:id="128"/>
      <w:r w:rsidR="00115192" w:rsidRPr="00115192">
        <w:rPr>
          <w:iCs/>
          <w:color w:val="000000"/>
          <w:lang w:eastAsia="ar-SA"/>
        </w:rPr>
        <w:t>функция</w:t>
      </w:r>
      <w:r w:rsidR="00115192" w:rsidRPr="00115192">
        <w:rPr>
          <w:color w:val="000000"/>
          <w:lang w:eastAsia="ar-SA"/>
        </w:rPr>
        <w:t> возвращает количество считанных элементов, иначе – </w:t>
      </w:r>
      <w:bookmarkStart w:id="129" w:name="keyword145"/>
      <w:bookmarkEnd w:id="129"/>
      <w:r w:rsidR="00115192" w:rsidRPr="00115192">
        <w:rPr>
          <w:iCs/>
          <w:color w:val="8B0000"/>
          <w:lang w:eastAsia="ar-SA"/>
        </w:rPr>
        <w:t>EOF</w:t>
      </w:r>
      <w:r w:rsidR="00115192" w:rsidRPr="00115192">
        <w:rPr>
          <w:color w:val="000000"/>
          <w:lang w:eastAsia="ar-SA"/>
        </w:rPr>
        <w:t>.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rFonts w:eastAsia="Calibri"/>
          <w:b/>
          <w:bCs/>
          <w:noProof/>
          <w:lang w:val="en-US" w:eastAsia="en-US"/>
        </w:rPr>
      </w:pP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fwrite(</w:t>
      </w:r>
      <w:r w:rsidRPr="00115192">
        <w:rPr>
          <w:rFonts w:eastAsia="Calibri"/>
          <w:noProof/>
          <w:color w:val="0000FF"/>
          <w:lang w:val="en-US" w:eastAsia="en-US"/>
        </w:rPr>
        <w:t>void</w:t>
      </w:r>
      <w:r w:rsidRPr="00115192">
        <w:rPr>
          <w:rFonts w:eastAsia="Calibri"/>
          <w:b/>
          <w:bCs/>
          <w:noProof/>
          <w:lang w:val="en-US" w:eastAsia="en-US"/>
        </w:rPr>
        <w:t xml:space="preserve"> *ptr ,</w:t>
      </w: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size, </w:t>
      </w: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n, FILE *f);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где </w:t>
      </w:r>
      <w:proofErr w:type="spellStart"/>
      <w:r w:rsidR="00115192" w:rsidRPr="00115192">
        <w:rPr>
          <w:color w:val="8B0000"/>
          <w:lang w:eastAsia="ar-SA"/>
        </w:rPr>
        <w:t>void</w:t>
      </w:r>
      <w:proofErr w:type="spellEnd"/>
      <w:r w:rsidR="00115192" w:rsidRPr="00115192">
        <w:rPr>
          <w:color w:val="8B0000"/>
          <w:lang w:eastAsia="ar-SA"/>
        </w:rPr>
        <w:t xml:space="preserve"> *</w:t>
      </w:r>
      <w:bookmarkStart w:id="130" w:name="keyword146"/>
      <w:bookmarkEnd w:id="130"/>
      <w:proofErr w:type="spellStart"/>
      <w:r w:rsidR="00115192" w:rsidRPr="00115192">
        <w:rPr>
          <w:iCs/>
          <w:color w:val="8B0000"/>
          <w:lang w:eastAsia="ar-SA"/>
        </w:rPr>
        <w:t>ptr</w:t>
      </w:r>
      <w:proofErr w:type="spellEnd"/>
      <w:r w:rsidR="00115192" w:rsidRPr="00115192">
        <w:rPr>
          <w:color w:val="000000"/>
          <w:lang w:eastAsia="ar-SA"/>
        </w:rPr>
        <w:t> – </w:t>
      </w:r>
      <w:bookmarkStart w:id="131" w:name="keyword147"/>
      <w:bookmarkEnd w:id="131"/>
      <w:r w:rsidR="00115192" w:rsidRPr="00115192">
        <w:rPr>
          <w:iCs/>
          <w:color w:val="000000"/>
          <w:lang w:eastAsia="ar-SA"/>
        </w:rPr>
        <w:t>указатель</w:t>
      </w:r>
      <w:r w:rsidR="00115192" w:rsidRPr="00115192">
        <w:rPr>
          <w:color w:val="000000"/>
          <w:lang w:eastAsia="ar-SA"/>
        </w:rPr>
        <w:t> на область памяти, в которой размещаются считанные из файла данные;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 xml:space="preserve">int </w:t>
      </w:r>
      <w:proofErr w:type="spellStart"/>
      <w:r w:rsidR="00115192" w:rsidRPr="00115192">
        <w:rPr>
          <w:color w:val="8B0000"/>
          <w:lang w:eastAsia="ar-SA"/>
        </w:rPr>
        <w:t>size</w:t>
      </w:r>
      <w:proofErr w:type="spellEnd"/>
      <w:r w:rsidR="00115192" w:rsidRPr="00115192">
        <w:rPr>
          <w:color w:val="000000"/>
          <w:lang w:eastAsia="ar-SA"/>
        </w:rPr>
        <w:t> – размер одного записываемого элемента;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>int n</w:t>
      </w:r>
      <w:r w:rsidR="00115192" w:rsidRPr="00115192">
        <w:rPr>
          <w:color w:val="000000"/>
          <w:lang w:eastAsia="ar-SA"/>
        </w:rPr>
        <w:t> – количество записываемых элементов;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>FILE *f</w:t>
      </w:r>
      <w:r w:rsidR="00115192" w:rsidRPr="00115192">
        <w:rPr>
          <w:color w:val="000000"/>
          <w:lang w:eastAsia="ar-SA"/>
        </w:rPr>
        <w:t> – </w:t>
      </w:r>
      <w:bookmarkStart w:id="132" w:name="keyword148"/>
      <w:bookmarkEnd w:id="132"/>
      <w:r w:rsidR="00115192" w:rsidRPr="00115192">
        <w:rPr>
          <w:iCs/>
          <w:color w:val="000000"/>
          <w:lang w:eastAsia="ar-SA"/>
        </w:rPr>
        <w:t>указатель</w:t>
      </w:r>
      <w:r w:rsidR="00115192" w:rsidRPr="00115192">
        <w:rPr>
          <w:color w:val="000000"/>
          <w:lang w:eastAsia="ar-SA"/>
        </w:rPr>
        <w:t> на </w:t>
      </w:r>
      <w:bookmarkStart w:id="133" w:name="keyword149"/>
      <w:bookmarkEnd w:id="133"/>
      <w:r w:rsidR="00115192" w:rsidRPr="00115192">
        <w:rPr>
          <w:iCs/>
          <w:color w:val="000000"/>
          <w:lang w:eastAsia="ar-SA"/>
        </w:rPr>
        <w:t>файл</w:t>
      </w:r>
      <w:r w:rsidR="00115192" w:rsidRPr="00115192">
        <w:rPr>
          <w:color w:val="000000"/>
          <w:lang w:eastAsia="ar-SA"/>
        </w:rPr>
        <w:t>, в который производится </w:t>
      </w:r>
      <w:bookmarkStart w:id="134" w:name="keyword150"/>
      <w:bookmarkEnd w:id="134"/>
      <w:r w:rsidR="00115192" w:rsidRPr="00115192">
        <w:rPr>
          <w:iCs/>
          <w:color w:val="000000"/>
          <w:lang w:eastAsia="ar-SA"/>
        </w:rPr>
        <w:t>запись</w:t>
      </w:r>
      <w:r w:rsidR="00115192" w:rsidRPr="00115192">
        <w:rPr>
          <w:color w:val="000000"/>
          <w:lang w:eastAsia="ar-SA"/>
        </w:rPr>
        <w:t>.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В случае успешной записи </w:t>
      </w:r>
      <w:bookmarkStart w:id="135" w:name="keyword151"/>
      <w:bookmarkEnd w:id="135"/>
      <w:r w:rsidR="00115192" w:rsidRPr="00115192">
        <w:rPr>
          <w:iCs/>
          <w:color w:val="000000"/>
          <w:lang w:eastAsia="ar-SA"/>
        </w:rPr>
        <w:t>функция</w:t>
      </w:r>
      <w:r w:rsidR="00115192" w:rsidRPr="00115192">
        <w:rPr>
          <w:color w:val="000000"/>
          <w:lang w:eastAsia="ar-SA"/>
        </w:rPr>
        <w:t> возвращает количество записанных элементов, иначе – </w:t>
      </w:r>
      <w:bookmarkStart w:id="136" w:name="keyword152"/>
      <w:bookmarkEnd w:id="136"/>
      <w:r w:rsidR="00115192" w:rsidRPr="00115192">
        <w:rPr>
          <w:iCs/>
          <w:color w:val="8B0000"/>
          <w:lang w:eastAsia="ar-SA"/>
        </w:rPr>
        <w:t>EOF</w:t>
      </w:r>
      <w:r w:rsidR="00115192" w:rsidRPr="00115192">
        <w:rPr>
          <w:color w:val="000000"/>
          <w:lang w:eastAsia="ar-SA"/>
        </w:rPr>
        <w:t>.</w:t>
      </w:r>
    </w:p>
    <w:p w:rsid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rPr>
          <w:b/>
          <w:color w:val="000000"/>
          <w:lang w:eastAsia="ar-SA"/>
        </w:rPr>
      </w:pPr>
      <w:r w:rsidRPr="00115192">
        <w:rPr>
          <w:b/>
          <w:iCs/>
          <w:color w:val="000000"/>
          <w:lang w:eastAsia="ar-SA"/>
        </w:rPr>
        <w:t>Пример</w:t>
      </w:r>
      <w:r w:rsidRPr="00115192">
        <w:rPr>
          <w:b/>
          <w:iCs/>
          <w:color w:val="000000"/>
          <w:lang w:val="en-US" w:eastAsia="ar-SA"/>
        </w:rPr>
        <w:t xml:space="preserve"> 4</w:t>
      </w:r>
      <w:r w:rsidRPr="00115192">
        <w:rPr>
          <w:b/>
          <w:color w:val="000000"/>
          <w:lang w:val="en-US" w:eastAsia="ar-SA"/>
        </w:rPr>
        <w:t>.</w:t>
      </w:r>
    </w:p>
    <w:p w:rsidR="00FE7C16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rPr>
          <w:b/>
          <w:color w:val="000000"/>
          <w:lang w:eastAsia="ar-SA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name[30];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title[30];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rate;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115192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5192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519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"text.txt"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1519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 w:rsidRPr="00115192"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</w:rPr>
        <w:t>Файл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</w:rPr>
        <w:t xml:space="preserve"> не открыт для записи"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//запись в файл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 w:rsidRPr="00115192"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</w:rPr>
        <w:t xml:space="preserve"> количество записей N="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//формируем структуру е 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"имя</w:t>
      </w:r>
      <w:proofErr w:type="gramStart"/>
      <w:r w:rsidRPr="00115192"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&amp;e.name, 30);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e.title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30);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налог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e.rate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е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fwrite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&amp;e,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5192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"text.txt"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1519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 w:rsidRPr="00115192"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</w:rPr>
        <w:t>Файл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</w:rPr>
        <w:t xml:space="preserve"> не открыт для чтения"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(&amp;e,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5192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"%s, %s, %f;\n"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e.name,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e.title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e.rate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rPr>
          <w:rFonts w:ascii="Cascadia Mono" w:hAnsi="Cascadia Mono" w:cs="Cascadia Mono"/>
          <w:color w:val="000000"/>
          <w:sz w:val="19"/>
          <w:szCs w:val="19"/>
          <w:lang w:eastAsia="ar-SA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eastAsia="ar-SA"/>
        </w:rPr>
        <w:t>}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center"/>
        <w:rPr>
          <w:b/>
          <w:color w:val="000000"/>
          <w:lang w:eastAsia="ar-SA"/>
        </w:rPr>
      </w:pPr>
      <w:r w:rsidRPr="00115192">
        <w:rPr>
          <w:b/>
          <w:iCs/>
          <w:color w:val="000000"/>
          <w:lang w:eastAsia="ar-SA"/>
        </w:rPr>
        <w:t>Форматированный ввод-вывод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В некоторых случаях информацию удобно записывать в </w:t>
      </w:r>
      <w:bookmarkStart w:id="137" w:name="keyword153"/>
      <w:bookmarkEnd w:id="137"/>
      <w:r w:rsidR="00115192" w:rsidRPr="00115192">
        <w:rPr>
          <w:i/>
          <w:iCs/>
          <w:color w:val="000000"/>
          <w:lang w:eastAsia="ar-SA"/>
        </w:rPr>
        <w:t>файл</w:t>
      </w:r>
      <w:r w:rsidR="00115192" w:rsidRPr="00115192">
        <w:rPr>
          <w:color w:val="000000"/>
          <w:lang w:eastAsia="ar-SA"/>
        </w:rPr>
        <w:t> без преобразования, т.е. в символьном виде, пригодном для непосредственного отображения на экран. Для этого можно использовать функции форматированного ввода-вывода:</w:t>
      </w: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rFonts w:eastAsia="Calibri"/>
          <w:b/>
          <w:bCs/>
          <w:noProof/>
          <w:lang w:eastAsia="en-US"/>
        </w:rPr>
      </w:pPr>
      <w:r w:rsidRPr="00115192">
        <w:rPr>
          <w:rFonts w:eastAsia="Calibri"/>
          <w:noProof/>
          <w:color w:val="0000FF"/>
          <w:lang w:eastAsia="en-US"/>
        </w:rPr>
        <w:t>int</w:t>
      </w:r>
      <w:r w:rsidRPr="00115192">
        <w:rPr>
          <w:rFonts w:eastAsia="Calibri"/>
          <w:b/>
          <w:bCs/>
          <w:noProof/>
          <w:lang w:eastAsia="en-US"/>
        </w:rPr>
        <w:t xml:space="preserve"> fprintf(FILE *f, </w:t>
      </w:r>
      <w:r w:rsidRPr="00115192">
        <w:rPr>
          <w:rFonts w:eastAsia="Calibri"/>
          <w:noProof/>
          <w:color w:val="0000FF"/>
          <w:lang w:eastAsia="en-US"/>
        </w:rPr>
        <w:t>const</w:t>
      </w:r>
      <w:r w:rsidRPr="00115192">
        <w:rPr>
          <w:rFonts w:eastAsia="Calibri"/>
          <w:b/>
          <w:bCs/>
          <w:noProof/>
          <w:lang w:eastAsia="en-US"/>
        </w:rPr>
        <w:t xml:space="preserve"> </w:t>
      </w:r>
      <w:r w:rsidRPr="00115192">
        <w:rPr>
          <w:rFonts w:eastAsia="Calibri"/>
          <w:noProof/>
          <w:color w:val="0000FF"/>
          <w:lang w:eastAsia="en-US"/>
        </w:rPr>
        <w:t>char</w:t>
      </w:r>
      <w:r w:rsidRPr="00115192">
        <w:rPr>
          <w:rFonts w:eastAsia="Calibri"/>
          <w:b/>
          <w:bCs/>
          <w:noProof/>
          <w:lang w:eastAsia="en-US"/>
        </w:rPr>
        <w:t xml:space="preserve"> *fmt, ...);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>где </w:t>
      </w:r>
      <w:r w:rsidR="00115192" w:rsidRPr="00115192">
        <w:rPr>
          <w:color w:val="8B0000"/>
          <w:lang w:eastAsia="ar-SA"/>
        </w:rPr>
        <w:t>FILE*f</w:t>
      </w:r>
      <w:r w:rsidR="00115192" w:rsidRPr="00115192">
        <w:rPr>
          <w:color w:val="000000"/>
          <w:lang w:eastAsia="ar-SA"/>
        </w:rPr>
        <w:t> – </w:t>
      </w:r>
      <w:bookmarkStart w:id="138" w:name="keyword154"/>
      <w:bookmarkEnd w:id="138"/>
      <w:r w:rsidR="00115192" w:rsidRPr="00115192">
        <w:rPr>
          <w:iCs/>
          <w:color w:val="000000"/>
          <w:lang w:eastAsia="ar-SA"/>
        </w:rPr>
        <w:t>указатель</w:t>
      </w:r>
      <w:r w:rsidR="00115192" w:rsidRPr="00115192">
        <w:rPr>
          <w:color w:val="000000"/>
          <w:lang w:eastAsia="ar-SA"/>
        </w:rPr>
        <w:t> на </w:t>
      </w:r>
      <w:bookmarkStart w:id="139" w:name="keyword155"/>
      <w:bookmarkEnd w:id="139"/>
      <w:r w:rsidR="00115192" w:rsidRPr="00115192">
        <w:rPr>
          <w:iCs/>
          <w:color w:val="000000"/>
          <w:lang w:eastAsia="ar-SA"/>
        </w:rPr>
        <w:t>файл</w:t>
      </w:r>
      <w:r w:rsidR="00115192" w:rsidRPr="00115192">
        <w:rPr>
          <w:color w:val="000000"/>
          <w:lang w:eastAsia="ar-SA"/>
        </w:rPr>
        <w:t>, в который производится </w:t>
      </w:r>
      <w:bookmarkStart w:id="140" w:name="keyword156"/>
      <w:bookmarkEnd w:id="140"/>
      <w:r w:rsidR="00115192" w:rsidRPr="00115192">
        <w:rPr>
          <w:iCs/>
          <w:color w:val="000000"/>
          <w:lang w:eastAsia="ar-SA"/>
        </w:rPr>
        <w:t>запись</w:t>
      </w:r>
      <w:r w:rsidR="00115192" w:rsidRPr="00115192">
        <w:rPr>
          <w:color w:val="000000"/>
          <w:lang w:eastAsia="ar-SA"/>
        </w:rPr>
        <w:t>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proofErr w:type="spellStart"/>
      <w:r w:rsidR="00115192" w:rsidRPr="00115192">
        <w:rPr>
          <w:color w:val="8B0000"/>
          <w:lang w:eastAsia="ar-SA"/>
        </w:rPr>
        <w:t>const</w:t>
      </w:r>
      <w:proofErr w:type="spellEnd"/>
      <w:r w:rsidR="00115192" w:rsidRPr="00115192">
        <w:rPr>
          <w:color w:val="8B0000"/>
          <w:lang w:eastAsia="ar-SA"/>
        </w:rPr>
        <w:t xml:space="preserve"> </w:t>
      </w:r>
      <w:proofErr w:type="spellStart"/>
      <w:r w:rsidR="00115192" w:rsidRPr="00115192">
        <w:rPr>
          <w:color w:val="8B0000"/>
          <w:lang w:eastAsia="ar-SA"/>
        </w:rPr>
        <w:t>char</w:t>
      </w:r>
      <w:proofErr w:type="spellEnd"/>
      <w:r w:rsidR="00115192" w:rsidRPr="00115192">
        <w:rPr>
          <w:color w:val="8B0000"/>
          <w:lang w:eastAsia="ar-SA"/>
        </w:rPr>
        <w:t xml:space="preserve"> *</w:t>
      </w:r>
      <w:bookmarkStart w:id="141" w:name="keyword157"/>
      <w:bookmarkEnd w:id="141"/>
      <w:proofErr w:type="spellStart"/>
      <w:r w:rsidR="00115192" w:rsidRPr="00115192">
        <w:rPr>
          <w:iCs/>
          <w:color w:val="8B0000"/>
          <w:lang w:eastAsia="ar-SA"/>
        </w:rPr>
        <w:t>fmt</w:t>
      </w:r>
      <w:proofErr w:type="spellEnd"/>
      <w:r w:rsidR="00115192" w:rsidRPr="00115192">
        <w:rPr>
          <w:color w:val="000000"/>
          <w:lang w:eastAsia="ar-SA"/>
        </w:rPr>
        <w:t> – форматная строка;</w:t>
      </w:r>
    </w:p>
    <w:p w:rsidR="00115192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r>
        <w:rPr>
          <w:color w:val="8B0000"/>
          <w:lang w:eastAsia="ar-SA"/>
        </w:rPr>
        <w:tab/>
      </w:r>
      <w:r w:rsidR="00115192" w:rsidRPr="00115192">
        <w:rPr>
          <w:color w:val="8B0000"/>
          <w:lang w:eastAsia="ar-SA"/>
        </w:rPr>
        <w:t>par1, par2, ..</w:t>
      </w:r>
      <w:r w:rsidR="00115192" w:rsidRPr="00115192">
        <w:rPr>
          <w:color w:val="000000"/>
          <w:lang w:eastAsia="ar-SA"/>
        </w:rPr>
        <w:t>. – </w:t>
      </w:r>
      <w:bookmarkStart w:id="142" w:name="keyword158"/>
      <w:bookmarkEnd w:id="142"/>
      <w:r w:rsidR="00115192" w:rsidRPr="00115192">
        <w:rPr>
          <w:iCs/>
          <w:color w:val="000000"/>
          <w:lang w:eastAsia="ar-SA"/>
        </w:rPr>
        <w:t>список переменных</w:t>
      </w:r>
      <w:r w:rsidR="00115192" w:rsidRPr="00115192">
        <w:rPr>
          <w:color w:val="000000"/>
          <w:lang w:eastAsia="ar-SA"/>
        </w:rPr>
        <w:t>, в которые заносится </w:t>
      </w:r>
      <w:bookmarkStart w:id="143" w:name="keyword159"/>
      <w:bookmarkEnd w:id="143"/>
      <w:r w:rsidR="00115192" w:rsidRPr="00115192">
        <w:rPr>
          <w:iCs/>
          <w:color w:val="000000"/>
          <w:lang w:eastAsia="ar-SA"/>
        </w:rPr>
        <w:t>информация</w:t>
      </w:r>
      <w:r w:rsidR="00115192" w:rsidRPr="00115192">
        <w:rPr>
          <w:color w:val="000000"/>
          <w:lang w:eastAsia="ar-SA"/>
        </w:rPr>
        <w:t> из файла.</w:t>
      </w:r>
    </w:p>
    <w:p w:rsid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  <w:bookmarkStart w:id="144" w:name="keyword160"/>
      <w:bookmarkEnd w:id="144"/>
      <w:r>
        <w:rPr>
          <w:iCs/>
          <w:color w:val="000000"/>
          <w:lang w:eastAsia="ar-SA"/>
        </w:rPr>
        <w:tab/>
      </w:r>
      <w:r w:rsidR="00115192" w:rsidRPr="00115192">
        <w:rPr>
          <w:iCs/>
          <w:color w:val="000000"/>
          <w:lang w:eastAsia="ar-SA"/>
        </w:rPr>
        <w:t>Функция</w:t>
      </w:r>
      <w:r w:rsidR="00115192" w:rsidRPr="00115192">
        <w:rPr>
          <w:color w:val="000000"/>
          <w:lang w:eastAsia="ar-SA"/>
        </w:rPr>
        <w:t> возвращает число переменных, которым присвоено </w:t>
      </w:r>
      <w:bookmarkStart w:id="145" w:name="keyword161"/>
      <w:bookmarkEnd w:id="145"/>
      <w:r w:rsidR="00115192" w:rsidRPr="00115192">
        <w:rPr>
          <w:iCs/>
          <w:color w:val="000000"/>
          <w:lang w:eastAsia="ar-SA"/>
        </w:rPr>
        <w:t>значение</w:t>
      </w:r>
      <w:r w:rsidR="00115192" w:rsidRPr="00115192">
        <w:rPr>
          <w:color w:val="000000"/>
          <w:lang w:eastAsia="ar-SA"/>
        </w:rPr>
        <w:t>.</w:t>
      </w:r>
    </w:p>
    <w:p w:rsidR="00FE7C16" w:rsidRPr="00115192" w:rsidRDefault="00FE7C16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jc w:val="both"/>
        <w:rPr>
          <w:color w:val="000000"/>
          <w:lang w:eastAsia="ar-SA"/>
        </w:rPr>
      </w:pPr>
    </w:p>
    <w:p w:rsidR="00115192" w:rsidRPr="00115192" w:rsidRDefault="00115192" w:rsidP="00115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40" w:lineRule="atLeast"/>
        <w:rPr>
          <w:b/>
          <w:color w:val="000000"/>
          <w:lang w:val="en-US" w:eastAsia="ar-SA"/>
        </w:rPr>
      </w:pPr>
      <w:r w:rsidRPr="00115192">
        <w:rPr>
          <w:b/>
          <w:iCs/>
          <w:color w:val="000000"/>
          <w:lang w:eastAsia="ar-SA"/>
        </w:rPr>
        <w:t>Пример</w:t>
      </w:r>
      <w:r w:rsidRPr="00115192">
        <w:rPr>
          <w:b/>
          <w:iCs/>
          <w:color w:val="000000"/>
          <w:lang w:val="en-US" w:eastAsia="ar-SA"/>
        </w:rPr>
        <w:t xml:space="preserve"> 5</w:t>
      </w:r>
      <w:r w:rsidRPr="00115192">
        <w:rPr>
          <w:b/>
          <w:color w:val="000000"/>
          <w:lang w:val="en-US" w:eastAsia="ar-SA"/>
        </w:rPr>
        <w:t>.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519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n_sqr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m;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"int.txt"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)) == 0)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"int.txt"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1; n &lt; 11; n++)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n, n * n);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"int.txt"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)) == 0)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"int.txt"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1;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&amp;n, &amp;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n_sqr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m++ &lt; 11)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n_sqr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E7C16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15192">
        <w:rPr>
          <w:b/>
        </w:rPr>
        <w:t>Произвольный доступ к данным файла</w:t>
      </w:r>
    </w:p>
    <w:p w:rsidR="00115192" w:rsidRPr="00115192" w:rsidRDefault="00FE7C16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</w:r>
      <w:r w:rsidR="00115192" w:rsidRPr="00115192">
        <w:t xml:space="preserve">Выше мы рассмотрели последовательный доступ к данным. Все функции работы с файлами после выполнения действия (чтения или записи) автоматически передвигают файловый </w:t>
      </w:r>
      <w:r w:rsidR="00115192" w:rsidRPr="00115192">
        <w:lastRenderedPageBreak/>
        <w:t xml:space="preserve">указатель на следующий элемент данных, таким образом происходит последовательный «перебор» данных. </w:t>
      </w:r>
    </w:p>
    <w:p w:rsidR="00115192" w:rsidRPr="00115192" w:rsidRDefault="00FE7C16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</w:r>
      <w:r w:rsidR="00115192" w:rsidRPr="00115192">
        <w:t xml:space="preserve">Если требуется выборочная работа, необходимо использовать </w:t>
      </w:r>
      <w:r w:rsidR="00115192" w:rsidRPr="00115192">
        <w:rPr>
          <w:u w:val="single"/>
        </w:rPr>
        <w:t>функции перемещения файлового указателя</w:t>
      </w:r>
      <w:r w:rsidR="00115192" w:rsidRPr="00115192">
        <w:t>.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15192" w:rsidRPr="00115192" w:rsidRDefault="00115192" w:rsidP="00115192">
      <w:pPr>
        <w:numPr>
          <w:ilvl w:val="0"/>
          <w:numId w:val="23"/>
        </w:numPr>
      </w:pPr>
      <w:proofErr w:type="gramStart"/>
      <w:r w:rsidRPr="00115192">
        <w:rPr>
          <w:b/>
          <w:color w:val="993300"/>
          <w:lang w:val="en-US"/>
        </w:rPr>
        <w:t>rewind</w:t>
      </w:r>
      <w:r w:rsidRPr="00115192">
        <w:rPr>
          <w:b/>
          <w:color w:val="993300"/>
        </w:rPr>
        <w:t>(</w:t>
      </w:r>
      <w:proofErr w:type="gramEnd"/>
      <w:r w:rsidRPr="00115192">
        <w:rPr>
          <w:b/>
          <w:color w:val="993300"/>
        </w:rPr>
        <w:t>)</w:t>
      </w:r>
      <w:r w:rsidRPr="00115192">
        <w:tab/>
        <w:t xml:space="preserve">- </w:t>
      </w:r>
      <w:r w:rsidRPr="00115192">
        <w:rPr>
          <w:b/>
        </w:rPr>
        <w:t>перемещает указатель (курсор) файла в начало.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993300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993300"/>
          <w:lang w:val="en-US"/>
        </w:rPr>
      </w:pPr>
      <w:r w:rsidRPr="00115192">
        <w:rPr>
          <w:rFonts w:eastAsia="Calibri"/>
          <w:noProof/>
          <w:color w:val="0000FF"/>
          <w:lang w:eastAsia="en-US"/>
        </w:rPr>
        <w:t>void</w:t>
      </w:r>
      <w:r w:rsidRPr="00115192">
        <w:rPr>
          <w:rFonts w:eastAsia="Calibri"/>
          <w:b/>
          <w:bCs/>
          <w:noProof/>
          <w:lang w:eastAsia="en-US"/>
        </w:rPr>
        <w:t xml:space="preserve"> rewind (FILE *fp);</w:t>
      </w:r>
    </w:p>
    <w:p w:rsidR="00115192" w:rsidRPr="00115192" w:rsidRDefault="00115192" w:rsidP="00115192">
      <w:pPr>
        <w:numPr>
          <w:ilvl w:val="0"/>
          <w:numId w:val="23"/>
        </w:numPr>
      </w:pPr>
      <w:proofErr w:type="spellStart"/>
      <w:proofErr w:type="gramStart"/>
      <w:r w:rsidRPr="00115192">
        <w:rPr>
          <w:b/>
          <w:color w:val="993300"/>
          <w:lang w:val="en-US"/>
        </w:rPr>
        <w:t>fseek</w:t>
      </w:r>
      <w:proofErr w:type="spellEnd"/>
      <w:r w:rsidRPr="00115192">
        <w:rPr>
          <w:b/>
          <w:color w:val="993300"/>
        </w:rPr>
        <w:t>(</w:t>
      </w:r>
      <w:proofErr w:type="gramEnd"/>
      <w:r w:rsidRPr="00115192">
        <w:rPr>
          <w:b/>
          <w:color w:val="993300"/>
        </w:rPr>
        <w:t>)</w:t>
      </w:r>
      <w:r w:rsidRPr="00115192">
        <w:rPr>
          <w:b/>
          <w:color w:val="993300"/>
        </w:rPr>
        <w:tab/>
      </w:r>
      <w:r w:rsidRPr="00115192">
        <w:rPr>
          <w:b/>
        </w:rPr>
        <w:t>- устанавливает курсор файла в заданную позицию.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993300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993300"/>
          <w:lang w:val="en-US"/>
        </w:rPr>
      </w:pP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fseek (FILE *fp, </w:t>
      </w:r>
      <w:r w:rsidRPr="00115192">
        <w:rPr>
          <w:rFonts w:eastAsia="Calibri"/>
          <w:noProof/>
          <w:color w:val="0000FF"/>
          <w:lang w:val="en-US" w:eastAsia="en-US"/>
        </w:rPr>
        <w:t>long</w:t>
      </w:r>
      <w:r w:rsidRPr="00115192">
        <w:rPr>
          <w:rFonts w:eastAsia="Calibri"/>
          <w:b/>
          <w:bCs/>
          <w:noProof/>
          <w:lang w:val="en-US" w:eastAsia="en-US"/>
        </w:rPr>
        <w:t xml:space="preserve"> delta, </w:t>
      </w: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begin)</w:t>
      </w:r>
    </w:p>
    <w:p w:rsidR="00115192" w:rsidRPr="00115192" w:rsidRDefault="00FE7C16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993300"/>
        </w:rPr>
      </w:pPr>
      <w:r>
        <w:rPr>
          <w:b/>
          <w:color w:val="993300"/>
        </w:rPr>
        <w:tab/>
      </w:r>
      <w:proofErr w:type="spellStart"/>
      <w:proofErr w:type="gramStart"/>
      <w:r w:rsidR="00115192" w:rsidRPr="00115192">
        <w:rPr>
          <w:b/>
          <w:color w:val="993300"/>
          <w:lang w:val="en-US"/>
        </w:rPr>
        <w:t>fp</w:t>
      </w:r>
      <w:proofErr w:type="spellEnd"/>
      <w:proofErr w:type="gramEnd"/>
      <w:r w:rsidR="00115192" w:rsidRPr="00115192">
        <w:rPr>
          <w:b/>
          <w:color w:val="993300"/>
        </w:rPr>
        <w:tab/>
        <w:t xml:space="preserve">- </w:t>
      </w:r>
      <w:r w:rsidR="00115192" w:rsidRPr="00115192">
        <w:t>указатель на файл</w:t>
      </w:r>
    </w:p>
    <w:p w:rsidR="00115192" w:rsidRPr="00115192" w:rsidRDefault="00FE7C16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color w:val="993300"/>
        </w:rPr>
        <w:tab/>
      </w:r>
      <w:proofErr w:type="gramStart"/>
      <w:r w:rsidR="00115192" w:rsidRPr="00115192">
        <w:rPr>
          <w:b/>
          <w:color w:val="993300"/>
          <w:lang w:val="en-US"/>
        </w:rPr>
        <w:t>delta</w:t>
      </w:r>
      <w:proofErr w:type="gramEnd"/>
      <w:r w:rsidR="00115192" w:rsidRPr="00115192">
        <w:rPr>
          <w:b/>
          <w:color w:val="993300"/>
        </w:rPr>
        <w:tab/>
        <w:t xml:space="preserve">- </w:t>
      </w:r>
      <w:r w:rsidR="00115192" w:rsidRPr="00115192">
        <w:t xml:space="preserve">на сколько байт переместить курсор </w:t>
      </w:r>
      <w:r w:rsidR="00115192" w:rsidRPr="00115192">
        <w:rPr>
          <w:u w:val="single"/>
        </w:rPr>
        <w:t>от начала отсчета</w:t>
      </w:r>
      <w:r w:rsidR="00115192" w:rsidRPr="00115192">
        <w:t>.</w:t>
      </w:r>
    </w:p>
    <w:p w:rsidR="00115192" w:rsidRPr="00115192" w:rsidRDefault="00FE7C16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color w:val="993300"/>
        </w:rPr>
        <w:tab/>
      </w:r>
      <w:proofErr w:type="gramStart"/>
      <w:r w:rsidR="00115192" w:rsidRPr="00115192">
        <w:rPr>
          <w:b/>
          <w:color w:val="993300"/>
          <w:lang w:val="en-US"/>
        </w:rPr>
        <w:t>begin</w:t>
      </w:r>
      <w:proofErr w:type="gramEnd"/>
      <w:r w:rsidR="00115192" w:rsidRPr="00115192">
        <w:rPr>
          <w:b/>
          <w:color w:val="993300"/>
        </w:rPr>
        <w:t xml:space="preserve"> – </w:t>
      </w:r>
      <w:r w:rsidR="00115192" w:rsidRPr="00115192">
        <w:t>начало отсчета, задается одним из макросов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jc w:val="center"/>
        <w:tblInd w:w="-1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60"/>
        <w:gridCol w:w="3828"/>
      </w:tblGrid>
      <w:tr w:rsidR="00115192" w:rsidRPr="00115192" w:rsidTr="00115192">
        <w:trPr>
          <w:jc w:val="center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Начало отсчета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jc w:val="center"/>
              <w:rPr>
                <w:b/>
              </w:rPr>
            </w:pPr>
            <w:r w:rsidRPr="00115192">
              <w:rPr>
                <w:b/>
              </w:rPr>
              <w:t>Имя макроса</w:t>
            </w:r>
          </w:p>
        </w:tc>
      </w:tr>
      <w:tr w:rsidR="00115192" w:rsidRPr="00115192" w:rsidTr="00115192">
        <w:trPr>
          <w:jc w:val="center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t>Начало файла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  <w:color w:val="993300"/>
                <w:lang w:val="en-US"/>
              </w:rPr>
            </w:pPr>
            <w:r w:rsidRPr="00115192">
              <w:rPr>
                <w:b/>
                <w:color w:val="993300"/>
                <w:lang w:val="en-US"/>
              </w:rPr>
              <w:t>SEEK_SET</w:t>
            </w:r>
          </w:p>
        </w:tc>
      </w:tr>
      <w:tr w:rsidR="00115192" w:rsidRPr="00115192" w:rsidTr="00115192">
        <w:trPr>
          <w:jc w:val="center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t>Текущая позиция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  <w:color w:val="993300"/>
                <w:lang w:val="en-US"/>
              </w:rPr>
            </w:pPr>
            <w:r w:rsidRPr="00115192">
              <w:rPr>
                <w:b/>
                <w:color w:val="993300"/>
                <w:lang w:val="en-US"/>
              </w:rPr>
              <w:t>SEEK_CUR</w:t>
            </w:r>
          </w:p>
        </w:tc>
      </w:tr>
      <w:tr w:rsidR="00115192" w:rsidRPr="00115192" w:rsidTr="00115192">
        <w:trPr>
          <w:jc w:val="center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r w:rsidRPr="00115192">
              <w:t>Конец файла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92" w:rsidRPr="00115192" w:rsidRDefault="00115192" w:rsidP="00115192">
            <w:pPr>
              <w:rPr>
                <w:b/>
                <w:color w:val="993300"/>
                <w:lang w:val="en-US"/>
              </w:rPr>
            </w:pPr>
            <w:r w:rsidRPr="00115192">
              <w:rPr>
                <w:b/>
                <w:color w:val="993300"/>
                <w:lang w:val="en-US"/>
              </w:rPr>
              <w:t>SEEK_END</w:t>
            </w:r>
          </w:p>
        </w:tc>
      </w:tr>
    </w:tbl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993300"/>
        </w:rPr>
      </w:pPr>
    </w:p>
    <w:p w:rsidR="00115192" w:rsidRPr="00813C67" w:rsidRDefault="00115192" w:rsidP="00813C67">
      <w:pPr>
        <w:numPr>
          <w:ilvl w:val="0"/>
          <w:numId w:val="23"/>
        </w:numPr>
        <w:rPr>
          <w:b/>
        </w:rPr>
      </w:pPr>
      <w:proofErr w:type="spellStart"/>
      <w:r w:rsidRPr="00115192">
        <w:rPr>
          <w:b/>
          <w:color w:val="993300"/>
          <w:lang w:val="en-US"/>
        </w:rPr>
        <w:t>ftell</w:t>
      </w:r>
      <w:proofErr w:type="spellEnd"/>
      <w:r w:rsidRPr="00115192">
        <w:rPr>
          <w:b/>
          <w:color w:val="993300"/>
        </w:rPr>
        <w:t xml:space="preserve">() </w:t>
      </w:r>
      <w:r w:rsidRPr="00115192">
        <w:rPr>
          <w:b/>
        </w:rPr>
        <w:t xml:space="preserve">определяет текущую позицию файлового указателя относительно начала </w:t>
      </w:r>
      <w:bookmarkStart w:id="146" w:name="_GoBack"/>
      <w:bookmarkEnd w:id="146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993300"/>
          <w:lang w:val="en-US"/>
        </w:rPr>
      </w:pPr>
      <w:r w:rsidRPr="00115192">
        <w:rPr>
          <w:rFonts w:eastAsia="Calibri"/>
          <w:noProof/>
          <w:color w:val="0000FF"/>
          <w:lang w:val="en-US" w:eastAsia="en-US"/>
        </w:rPr>
        <w:t>long</w:t>
      </w:r>
      <w:r w:rsidRPr="00115192">
        <w:rPr>
          <w:rFonts w:eastAsia="Calibri"/>
          <w:b/>
          <w:bCs/>
          <w:noProof/>
          <w:lang w:val="en-US" w:eastAsia="en-US"/>
        </w:rPr>
        <w:t xml:space="preserve"> </w:t>
      </w:r>
      <w:r w:rsidRPr="00115192">
        <w:rPr>
          <w:rFonts w:eastAsia="Calibri"/>
          <w:noProof/>
          <w:color w:val="0000FF"/>
          <w:lang w:val="en-US" w:eastAsia="en-US"/>
        </w:rPr>
        <w:t>int</w:t>
      </w:r>
      <w:r w:rsidRPr="00115192">
        <w:rPr>
          <w:rFonts w:eastAsia="Calibri"/>
          <w:b/>
          <w:bCs/>
          <w:noProof/>
          <w:lang w:val="en-US" w:eastAsia="en-US"/>
        </w:rPr>
        <w:t xml:space="preserve"> ftell (FILE *fp)</w:t>
      </w:r>
    </w:p>
    <w:p w:rsidR="00115192" w:rsidRPr="00115192" w:rsidRDefault="00115192" w:rsidP="00115192">
      <w:pPr>
        <w:numPr>
          <w:ilvl w:val="0"/>
          <w:numId w:val="23"/>
        </w:numPr>
        <w:contextualSpacing/>
      </w:pPr>
      <w:r w:rsidRPr="00115192">
        <w:rPr>
          <w:b/>
          <w:color w:val="993300"/>
          <w:lang w:val="en-US"/>
        </w:rPr>
        <w:t>int</w:t>
      </w:r>
      <w:r w:rsidRPr="00115192">
        <w:rPr>
          <w:b/>
          <w:color w:val="993300"/>
        </w:rPr>
        <w:t xml:space="preserve"> </w:t>
      </w:r>
      <w:proofErr w:type="spellStart"/>
      <w:r w:rsidRPr="00115192">
        <w:rPr>
          <w:b/>
          <w:color w:val="993300"/>
          <w:lang w:val="en-US"/>
        </w:rPr>
        <w:t>feof</w:t>
      </w:r>
      <w:proofErr w:type="spellEnd"/>
      <w:r w:rsidRPr="00115192">
        <w:rPr>
          <w:b/>
          <w:color w:val="993300"/>
        </w:rPr>
        <w:t xml:space="preserve"> (</w:t>
      </w:r>
      <w:r w:rsidRPr="00115192">
        <w:rPr>
          <w:b/>
          <w:color w:val="993300"/>
          <w:lang w:val="en-US"/>
        </w:rPr>
        <w:t>FILE</w:t>
      </w:r>
      <w:r w:rsidRPr="00115192">
        <w:rPr>
          <w:b/>
          <w:color w:val="993300"/>
        </w:rPr>
        <w:t xml:space="preserve"> *</w:t>
      </w:r>
      <w:proofErr w:type="spellStart"/>
      <w:r w:rsidRPr="00115192">
        <w:rPr>
          <w:b/>
          <w:color w:val="993300"/>
          <w:lang w:val="en-US"/>
        </w:rPr>
        <w:t>fp</w:t>
      </w:r>
      <w:proofErr w:type="spellEnd"/>
      <w:r w:rsidRPr="00115192">
        <w:rPr>
          <w:b/>
          <w:color w:val="993300"/>
        </w:rPr>
        <w:t xml:space="preserve">) </w:t>
      </w:r>
      <w:r w:rsidRPr="00115192">
        <w:t>возвращает истинное значение¸ если обнаружен «конец файла»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993300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/>
          <w:lang w:eastAsia="en-US"/>
        </w:rPr>
      </w:pPr>
      <w:r w:rsidRPr="00115192">
        <w:rPr>
          <w:rFonts w:eastAsia="Calibri"/>
          <w:b/>
          <w:lang w:eastAsia="en-US"/>
        </w:rPr>
        <w:t>Пример 6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lang w:eastAsia="en-US"/>
        </w:rPr>
      </w:pPr>
      <w:r w:rsidRPr="00115192">
        <w:rPr>
          <w:rFonts w:eastAsia="Calibri"/>
          <w:lang w:eastAsia="en-US"/>
        </w:rPr>
        <w:t>Создать текстовый файл "new1.txt" записав в него строку из 50 символов. Все символы, отличные от пробела, переписать в новый файл "new2.txt":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text[] =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"one two three four"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5192">
        <w:rPr>
          <w:rFonts w:ascii="Cascadia Mono" w:hAnsi="Cascadia Mono" w:cs="Cascadia Mono"/>
          <w:color w:val="2B91AF"/>
          <w:sz w:val="19"/>
          <w:szCs w:val="19"/>
        </w:rPr>
        <w:t>FILE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 Указатели на файлы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"new1.txt"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"w"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)) == 0)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 Создание нового файла new1.txt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"Ошибка при создании файла!\n"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"%s"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 Запись в файл строки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 Закрытие файла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"new1.txt"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)) == 0)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 Открытие файла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"new1.txt"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"new2.txt"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0) 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new2.txt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"Ошибка при создании файла!\n"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))      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 Пока не конец файла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pf,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rewind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 Возврат указателя на начало файла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pf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sl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 Чтение из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строки в переменную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sl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"%s\n"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sl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);        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 Вывод строки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sl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на дисплей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"new2.txt"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)) == 0)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 Открытие файла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pr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"new2.txt"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"%s"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sl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= -1)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 Пока не конец файла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pr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>, чтение символа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"%s\n"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sl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);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// Вывод символа </w:t>
      </w:r>
      <w:proofErr w:type="spellStart"/>
      <w:r w:rsidRPr="00115192">
        <w:rPr>
          <w:rFonts w:ascii="Cascadia Mono" w:hAnsi="Cascadia Mono" w:cs="Cascadia Mono"/>
          <w:color w:val="008000"/>
          <w:sz w:val="19"/>
          <w:szCs w:val="19"/>
        </w:rPr>
        <w:t>ch</w:t>
      </w:r>
      <w:proofErr w:type="spellEnd"/>
      <w:r w:rsidRPr="00115192">
        <w:rPr>
          <w:rFonts w:ascii="Cascadia Mono" w:hAnsi="Cascadia Mono" w:cs="Cascadia Mono"/>
          <w:color w:val="008000"/>
          <w:sz w:val="19"/>
          <w:szCs w:val="19"/>
        </w:rPr>
        <w:t xml:space="preserve"> на дисплей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 Закрытие файлов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color w:val="000000"/>
          <w:lang w:eastAsia="ar-SA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eastAsia="ar-SA"/>
        </w:rPr>
        <w:t>}</w:t>
      </w:r>
    </w:p>
    <w:p w:rsidR="00115192" w:rsidRPr="00115192" w:rsidRDefault="00FE7C16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color w:val="000000"/>
          <w:lang w:eastAsia="ar-SA"/>
        </w:rPr>
      </w:pPr>
      <w:r>
        <w:rPr>
          <w:color w:val="000000"/>
          <w:lang w:eastAsia="ar-SA"/>
        </w:rPr>
        <w:tab/>
      </w:r>
      <w:r w:rsidR="00115192" w:rsidRPr="00115192">
        <w:rPr>
          <w:color w:val="000000"/>
          <w:lang w:eastAsia="ar-SA"/>
        </w:rPr>
        <w:t xml:space="preserve">При чтении  текстовых файлов </w:t>
      </w:r>
      <w:r>
        <w:rPr>
          <w:color w:val="000000"/>
          <w:lang w:eastAsia="ar-SA"/>
        </w:rPr>
        <w:t>следует помнить, что</w:t>
      </w:r>
      <w:r w:rsidR="00115192" w:rsidRPr="00115192">
        <w:rPr>
          <w:color w:val="000000"/>
          <w:lang w:eastAsia="ar-SA"/>
        </w:rPr>
        <w:t xml:space="preserve"> при  использовании </w:t>
      </w:r>
      <w:proofErr w:type="spellStart"/>
      <w:r w:rsidR="00115192" w:rsidRPr="00115192">
        <w:rPr>
          <w:color w:val="000000"/>
          <w:lang w:eastAsia="ar-SA"/>
        </w:rPr>
        <w:t>fscanf</w:t>
      </w:r>
      <w:proofErr w:type="spellEnd"/>
      <w:r w:rsidR="00115192" w:rsidRPr="00115192">
        <w:rPr>
          <w:color w:val="000000"/>
          <w:lang w:eastAsia="ar-SA"/>
        </w:rPr>
        <w:t xml:space="preserve"> (</w:t>
      </w:r>
      <w:proofErr w:type="spellStart"/>
      <w:r w:rsidR="00115192" w:rsidRPr="00115192">
        <w:rPr>
          <w:color w:val="000000"/>
          <w:lang w:eastAsia="ar-SA"/>
        </w:rPr>
        <w:t>pr</w:t>
      </w:r>
      <w:proofErr w:type="spellEnd"/>
      <w:r w:rsidR="00115192" w:rsidRPr="00115192">
        <w:rPr>
          <w:color w:val="000000"/>
          <w:lang w:eastAsia="ar-SA"/>
        </w:rPr>
        <w:t xml:space="preserve">, “%s”, </w:t>
      </w:r>
      <w:proofErr w:type="spellStart"/>
      <w:r w:rsidR="00115192" w:rsidRPr="00115192">
        <w:rPr>
          <w:color w:val="000000"/>
          <w:lang w:eastAsia="ar-SA"/>
        </w:rPr>
        <w:t>sl</w:t>
      </w:r>
      <w:proofErr w:type="spellEnd"/>
      <w:r w:rsidR="00115192" w:rsidRPr="00115192">
        <w:rPr>
          <w:color w:val="000000"/>
          <w:lang w:eastAsia="ar-SA"/>
        </w:rPr>
        <w:t>) читается только очередное слово до пробела или символа табуляции и требуется повторение этой функции многократно  для других слов.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/>
          <w:lang w:eastAsia="en-US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/>
          <w:lang w:eastAsia="en-US"/>
        </w:rPr>
      </w:pPr>
      <w:r w:rsidRPr="00115192">
        <w:rPr>
          <w:rFonts w:eastAsia="Calibri"/>
          <w:b/>
          <w:lang w:eastAsia="en-US"/>
        </w:rPr>
        <w:t xml:space="preserve">Пример 7. </w:t>
      </w:r>
    </w:p>
    <w:p w:rsidR="00115192" w:rsidRPr="00115192" w:rsidRDefault="00FE7C16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 w:rsidR="00115192" w:rsidRPr="00115192">
        <w:rPr>
          <w:rFonts w:eastAsia="Calibri"/>
          <w:lang w:eastAsia="en-US"/>
        </w:rPr>
        <w:t>Написать программу, реализующую подсчет количества символов в заданном тексте и</w:t>
      </w:r>
      <w:r w:rsidR="00115192" w:rsidRPr="00115192">
        <w:rPr>
          <w:rFonts w:eastAsia="Calibri"/>
          <w:color w:val="000000"/>
          <w:lang w:eastAsia="en-US"/>
        </w:rPr>
        <w:t> </w:t>
      </w:r>
      <w:bookmarkStart w:id="147" w:name="keyword167"/>
      <w:bookmarkEnd w:id="147"/>
      <w:r w:rsidR="00115192" w:rsidRPr="00115192">
        <w:rPr>
          <w:rFonts w:eastAsia="Calibri"/>
          <w:iCs/>
          <w:color w:val="000000"/>
          <w:szCs w:val="22"/>
          <w:lang w:eastAsia="en-US"/>
        </w:rPr>
        <w:t>файловый ввод-вывод</w:t>
      </w:r>
      <w:r w:rsidR="00115192" w:rsidRPr="00115192">
        <w:rPr>
          <w:rFonts w:eastAsia="Calibri"/>
          <w:color w:val="000000"/>
          <w:lang w:eastAsia="en-US"/>
        </w:rPr>
        <w:t> </w:t>
      </w:r>
      <w:r w:rsidR="00115192" w:rsidRPr="00115192">
        <w:rPr>
          <w:rFonts w:eastAsia="Calibri"/>
          <w:lang w:eastAsia="en-US"/>
        </w:rPr>
        <w:t>данных. Работа программы должна включать ввод пользователем с клавиатуры имен входного и выходного файлов. Входной файл создается с помощью редактора текста.  Результат работы программы сохраняется в выходном файле, а также выводится на экран.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file1[10], file2[10];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519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*t, *g;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 xml:space="preserve">"Введите имя входного файла </w:t>
      </w:r>
      <w:proofErr w:type="gramStart"/>
      <w:r w:rsidRPr="00115192"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file1);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 =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(file1,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)) == 0)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file1);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входного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%s:\n"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file1);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(t))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(c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</w:rPr>
        <w:t>= 10 &amp;&amp; c != -1)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++;              </w:t>
      </w:r>
      <w:r w:rsidRPr="00115192">
        <w:rPr>
          <w:rFonts w:ascii="Cascadia Mono" w:hAnsi="Cascadia Mono" w:cs="Cascadia Mono"/>
          <w:color w:val="008000"/>
          <w:sz w:val="19"/>
          <w:szCs w:val="19"/>
        </w:rPr>
        <w:t>//символы конца строки и конца файла не считаются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"%c"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 w:rsidRPr="00115192"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</w:rPr>
        <w:t xml:space="preserve"> имя выходного файла : 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file2);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 =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(file2,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)) == 0)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"Ошибка при создании файла!\n"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151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g, </w:t>
      </w:r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5192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 w:rsidRPr="00115192"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proofErr w:type="spellEnd"/>
      <w:r w:rsidRPr="00115192">
        <w:rPr>
          <w:rFonts w:ascii="Cascadia Mono" w:hAnsi="Cascadia Mono" w:cs="Cascadia Mono"/>
          <w:color w:val="A31515"/>
          <w:sz w:val="19"/>
          <w:szCs w:val="19"/>
        </w:rPr>
        <w:t xml:space="preserve"> символов в тексте входного файла равно %d\n"</w:t>
      </w: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15192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g);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1519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192" w:rsidRPr="00115192" w:rsidRDefault="00115192" w:rsidP="00115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519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115192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15192" w:rsidRDefault="00115192" w:rsidP="00FE7C16">
      <w:pPr>
        <w:rPr>
          <w:rFonts w:ascii="Cascadia Mono" w:hAnsi="Cascadia Mono" w:cs="Cascadia Mono"/>
          <w:color w:val="000000"/>
          <w:sz w:val="19"/>
          <w:szCs w:val="19"/>
        </w:rPr>
      </w:pPr>
      <w:r w:rsidRPr="0011519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3729" w:rsidRDefault="00115192" w:rsidP="0011519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115192" w:rsidRPr="00105137" w:rsidRDefault="00115192" w:rsidP="00115192">
      <w:pPr>
        <w:rPr>
          <w:b/>
        </w:rPr>
      </w:pPr>
    </w:p>
    <w:p w:rsidR="00107CDB" w:rsidRDefault="00107CDB" w:rsidP="00107CDB">
      <w:pPr>
        <w:tabs>
          <w:tab w:val="left" w:pos="6804"/>
        </w:tabs>
        <w:spacing w:line="360" w:lineRule="auto"/>
        <w:jc w:val="center"/>
        <w:rPr>
          <w:b/>
        </w:rPr>
      </w:pPr>
      <w:r>
        <w:rPr>
          <w:b/>
        </w:rPr>
        <w:t xml:space="preserve">Общие требования к проекту </w:t>
      </w:r>
    </w:p>
    <w:p w:rsidR="00107CDB" w:rsidRDefault="00107CDB" w:rsidP="00107CDB">
      <w:pPr>
        <w:tabs>
          <w:tab w:val="left" w:pos="6804"/>
        </w:tabs>
        <w:spacing w:line="360" w:lineRule="auto"/>
        <w:jc w:val="center"/>
        <w:rPr>
          <w:b/>
        </w:rPr>
      </w:pPr>
    </w:p>
    <w:p w:rsidR="00107CDB" w:rsidRPr="00EE0F68" w:rsidRDefault="00107CDB" w:rsidP="00FC5748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 всех вариантах создать новые типы </w:t>
      </w:r>
      <w:r w:rsidR="00061F20">
        <w:rPr>
          <w:rFonts w:ascii="Times New Roman" w:hAnsi="Times New Roman"/>
          <w:sz w:val="24"/>
          <w:szCs w:val="24"/>
        </w:rPr>
        <w:t>в соответствии с заданием.</w:t>
      </w:r>
    </w:p>
    <w:p w:rsidR="00107CDB" w:rsidRPr="00105137" w:rsidRDefault="00107CDB" w:rsidP="00FC5748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 xml:space="preserve">Требования к оформлению информации на экране: </w:t>
      </w:r>
    </w:p>
    <w:p w:rsidR="00107CDB" w:rsidRPr="00105137" w:rsidRDefault="00107CDB" w:rsidP="00FC5748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на экран в</w:t>
      </w:r>
      <w:r w:rsidR="00061F20">
        <w:rPr>
          <w:rFonts w:ascii="Times New Roman" w:hAnsi="Times New Roman"/>
          <w:sz w:val="24"/>
          <w:szCs w:val="24"/>
        </w:rPr>
        <w:t>ыводить заголовки и комментарии;</w:t>
      </w:r>
    </w:p>
    <w:p w:rsidR="00107CDB" w:rsidRPr="00105137" w:rsidRDefault="00107CDB" w:rsidP="00FC5748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отражать на экране исходные данные, промежуточный и окончательный результаты;</w:t>
      </w:r>
    </w:p>
    <w:p w:rsidR="00107CDB" w:rsidRPr="00105137" w:rsidRDefault="00107CDB" w:rsidP="00FC5748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выделять области ввода и вывода информации с помощью строк-разделителей.</w:t>
      </w:r>
    </w:p>
    <w:p w:rsidR="00107CDB" w:rsidRDefault="00107CDB" w:rsidP="00FC5748">
      <w:pPr>
        <w:pStyle w:val="a9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Наличие</w:t>
      </w:r>
      <w:r w:rsidRPr="00105137">
        <w:rPr>
          <w:rFonts w:ascii="Times New Roman" w:hAnsi="Times New Roman"/>
          <w:b/>
          <w:sz w:val="24"/>
          <w:szCs w:val="24"/>
        </w:rPr>
        <w:t xml:space="preserve"> диалогового интерфейса и табличного вывода данных обязательно</w:t>
      </w:r>
      <w:r w:rsidR="00061F20">
        <w:rPr>
          <w:rFonts w:ascii="Times New Roman" w:hAnsi="Times New Roman"/>
          <w:b/>
          <w:sz w:val="24"/>
          <w:szCs w:val="24"/>
        </w:rPr>
        <w:t>.</w:t>
      </w:r>
    </w:p>
    <w:p w:rsidR="00107CDB" w:rsidRDefault="00107CDB" w:rsidP="00FC5748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EE0F68">
        <w:rPr>
          <w:rFonts w:ascii="Times New Roman" w:hAnsi="Times New Roman"/>
          <w:sz w:val="24"/>
          <w:szCs w:val="24"/>
        </w:rPr>
        <w:t>Первичная инициализация (когда на диске отсутствуют файлы с данными) проводится с клавиатуры</w:t>
      </w:r>
      <w:r>
        <w:rPr>
          <w:rFonts w:ascii="Times New Roman" w:hAnsi="Times New Roman"/>
          <w:sz w:val="24"/>
          <w:szCs w:val="24"/>
        </w:rPr>
        <w:t>.</w:t>
      </w:r>
    </w:p>
    <w:p w:rsidR="00107CDB" w:rsidRDefault="00107CDB" w:rsidP="00FC5748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повторном входе данные загружаются с жесткого диска</w:t>
      </w:r>
      <w:r w:rsidR="00061F20">
        <w:rPr>
          <w:rFonts w:ascii="Times New Roman" w:hAnsi="Times New Roman"/>
          <w:sz w:val="24"/>
          <w:szCs w:val="24"/>
        </w:rPr>
        <w:t>.</w:t>
      </w:r>
    </w:p>
    <w:p w:rsidR="00107CDB" w:rsidRPr="00EE0F68" w:rsidRDefault="00107CDB" w:rsidP="00FC5748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выходе из программы измененные данные сохраняются на жестком диске.</w:t>
      </w:r>
    </w:p>
    <w:p w:rsidR="00107CDB" w:rsidRDefault="00107CDB" w:rsidP="00107CDB">
      <w:pPr>
        <w:pStyle w:val="a9"/>
        <w:ind w:left="502"/>
        <w:rPr>
          <w:rFonts w:ascii="Times New Roman" w:hAnsi="Times New Roman"/>
          <w:b/>
          <w:sz w:val="24"/>
          <w:szCs w:val="24"/>
        </w:rPr>
      </w:pPr>
    </w:p>
    <w:p w:rsidR="00107CDB" w:rsidRPr="00105137" w:rsidRDefault="00107CDB" w:rsidP="00107CDB">
      <w:pPr>
        <w:pStyle w:val="a9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105137">
        <w:rPr>
          <w:rFonts w:ascii="Times New Roman" w:hAnsi="Times New Roman"/>
          <w:b/>
          <w:sz w:val="24"/>
          <w:szCs w:val="24"/>
        </w:rPr>
        <w:t>Пример диалогового интерфейса</w:t>
      </w:r>
      <w:r w:rsidRPr="00105137">
        <w:rPr>
          <w:rFonts w:ascii="Times New Roman" w:hAnsi="Times New Roman"/>
          <w:b/>
          <w:sz w:val="24"/>
          <w:szCs w:val="24"/>
        </w:rPr>
        <w:tab/>
      </w:r>
    </w:p>
    <w:p w:rsidR="00107CDB" w:rsidRPr="00105137" w:rsidRDefault="00107CDB" w:rsidP="00107CDB">
      <w:pPr>
        <w:pStyle w:val="a9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105137">
        <w:rPr>
          <w:rFonts w:ascii="Times New Roman" w:hAnsi="Times New Roman"/>
          <w:b/>
          <w:sz w:val="24"/>
          <w:szCs w:val="24"/>
        </w:rPr>
        <w:t>(База данных «Склад товаров»)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 xml:space="preserve">Добавить новый элемент </w:t>
      </w:r>
      <w:r w:rsidRPr="00105137">
        <w:rPr>
          <w:rFonts w:ascii="Times New Roman" w:hAnsi="Times New Roman"/>
          <w:sz w:val="24"/>
          <w:szCs w:val="24"/>
        </w:rPr>
        <w:tab/>
        <w:t>…… 1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Распечатать базу товаров</w:t>
      </w:r>
      <w:r w:rsidRPr="00105137">
        <w:rPr>
          <w:rFonts w:ascii="Times New Roman" w:hAnsi="Times New Roman"/>
          <w:sz w:val="24"/>
          <w:szCs w:val="24"/>
        </w:rPr>
        <w:tab/>
        <w:t>…… 2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Поиск товара по названию</w:t>
      </w:r>
      <w:r w:rsidRPr="00105137">
        <w:rPr>
          <w:rFonts w:ascii="Times New Roman" w:hAnsi="Times New Roman"/>
          <w:sz w:val="24"/>
          <w:szCs w:val="24"/>
        </w:rPr>
        <w:tab/>
        <w:t>…… 3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Фильтр по цене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>………….. 4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Выход из программы</w:t>
      </w:r>
      <w:r w:rsidRPr="00105137">
        <w:rPr>
          <w:rFonts w:ascii="Times New Roman" w:hAnsi="Times New Roman"/>
          <w:sz w:val="24"/>
          <w:szCs w:val="24"/>
        </w:rPr>
        <w:tab/>
        <w:t>………….. 5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……………………………………..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 xml:space="preserve">Введите номер функции  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</w:p>
    <w:p w:rsidR="00107CDB" w:rsidRPr="00105137" w:rsidRDefault="00107CDB" w:rsidP="00107CDB">
      <w:pPr>
        <w:pStyle w:val="a9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b/>
          <w:sz w:val="24"/>
          <w:szCs w:val="24"/>
        </w:rPr>
        <w:t>Пример распечатки данных в табличном виде</w:t>
      </w:r>
      <w:r w:rsidRPr="00105137">
        <w:rPr>
          <w:rFonts w:ascii="Times New Roman" w:hAnsi="Times New Roman"/>
          <w:sz w:val="24"/>
          <w:szCs w:val="24"/>
        </w:rPr>
        <w:t xml:space="preserve"> </w:t>
      </w:r>
    </w:p>
    <w:p w:rsidR="00107CDB" w:rsidRPr="00105137" w:rsidRDefault="00107CDB" w:rsidP="00107CDB">
      <w:pPr>
        <w:pStyle w:val="a9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(</w:t>
      </w:r>
      <w:r w:rsidRPr="00105137">
        <w:rPr>
          <w:rFonts w:ascii="Times New Roman" w:hAnsi="Times New Roman"/>
          <w:b/>
          <w:sz w:val="24"/>
          <w:szCs w:val="24"/>
        </w:rPr>
        <w:t>База данных «Склад товаров»)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b/>
          <w:sz w:val="24"/>
          <w:szCs w:val="24"/>
        </w:rPr>
      </w:pPr>
      <w:r w:rsidRPr="00105137">
        <w:rPr>
          <w:rFonts w:ascii="Times New Roman" w:hAnsi="Times New Roman"/>
          <w:b/>
          <w:sz w:val="24"/>
          <w:szCs w:val="24"/>
        </w:rPr>
        <w:t>Название</w:t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  <w:t>Цена</w:t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  <w:t xml:space="preserve">Количество </w:t>
      </w:r>
      <w:r w:rsidRPr="00105137">
        <w:rPr>
          <w:rFonts w:ascii="Times New Roman" w:hAnsi="Times New Roman"/>
          <w:b/>
          <w:sz w:val="24"/>
          <w:szCs w:val="24"/>
        </w:rPr>
        <w:tab/>
        <w:t xml:space="preserve">Общая сумма 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b/>
          <w:sz w:val="24"/>
          <w:szCs w:val="24"/>
        </w:rPr>
      </w:pPr>
      <w:r w:rsidRPr="00105137">
        <w:rPr>
          <w:rFonts w:ascii="Times New Roman" w:hAnsi="Times New Roman"/>
          <w:b/>
          <w:sz w:val="24"/>
          <w:szCs w:val="24"/>
        </w:rPr>
        <w:t>Товара</w:t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  <w:t>(</w:t>
      </w:r>
      <w:proofErr w:type="spellStart"/>
      <w:r w:rsidRPr="00105137">
        <w:rPr>
          <w:rFonts w:ascii="Times New Roman" w:hAnsi="Times New Roman"/>
          <w:b/>
          <w:sz w:val="24"/>
          <w:szCs w:val="24"/>
        </w:rPr>
        <w:t>руб</w:t>
      </w:r>
      <w:proofErr w:type="spellEnd"/>
      <w:r w:rsidRPr="00105137">
        <w:rPr>
          <w:rFonts w:ascii="Times New Roman" w:hAnsi="Times New Roman"/>
          <w:b/>
          <w:sz w:val="24"/>
          <w:szCs w:val="24"/>
        </w:rPr>
        <w:t>)</w:t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  <w:t>(</w:t>
      </w:r>
      <w:proofErr w:type="gramStart"/>
      <w:r w:rsidRPr="00105137">
        <w:rPr>
          <w:rFonts w:ascii="Times New Roman" w:hAnsi="Times New Roman"/>
          <w:b/>
          <w:sz w:val="24"/>
          <w:szCs w:val="24"/>
        </w:rPr>
        <w:t>кг</w:t>
      </w:r>
      <w:proofErr w:type="gramEnd"/>
      <w:r w:rsidRPr="00105137">
        <w:rPr>
          <w:rFonts w:ascii="Times New Roman" w:hAnsi="Times New Roman"/>
          <w:b/>
          <w:sz w:val="24"/>
          <w:szCs w:val="24"/>
        </w:rPr>
        <w:t xml:space="preserve">) </w:t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</w:r>
      <w:r w:rsidRPr="00105137">
        <w:rPr>
          <w:rFonts w:ascii="Times New Roman" w:hAnsi="Times New Roman"/>
          <w:b/>
          <w:sz w:val="24"/>
          <w:szCs w:val="24"/>
        </w:rPr>
        <w:tab/>
        <w:t>(</w:t>
      </w:r>
      <w:proofErr w:type="spellStart"/>
      <w:r w:rsidRPr="00105137">
        <w:rPr>
          <w:rFonts w:ascii="Times New Roman" w:hAnsi="Times New Roman"/>
          <w:b/>
          <w:sz w:val="24"/>
          <w:szCs w:val="24"/>
        </w:rPr>
        <w:t>руб</w:t>
      </w:r>
      <w:proofErr w:type="spellEnd"/>
      <w:r w:rsidRPr="00105137">
        <w:rPr>
          <w:rFonts w:ascii="Times New Roman" w:hAnsi="Times New Roman"/>
          <w:b/>
          <w:sz w:val="24"/>
          <w:szCs w:val="24"/>
        </w:rPr>
        <w:t>)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b/>
          <w:sz w:val="24"/>
          <w:szCs w:val="24"/>
        </w:rPr>
      </w:pPr>
      <w:r w:rsidRPr="00105137">
        <w:rPr>
          <w:rFonts w:ascii="Times New Roman" w:hAnsi="Times New Roman"/>
          <w:b/>
          <w:sz w:val="24"/>
          <w:szCs w:val="24"/>
        </w:rPr>
        <w:t xml:space="preserve">- - - - - - - - - - - - - - - - - - - - - - - - - - - - - - - - - - - - - - - - - - - - - - - - - - - - </w:t>
      </w:r>
      <w:r w:rsidRPr="00105137">
        <w:rPr>
          <w:rFonts w:ascii="Times New Roman" w:hAnsi="Times New Roman"/>
          <w:b/>
          <w:sz w:val="24"/>
          <w:szCs w:val="24"/>
        </w:rPr>
        <w:tab/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Сыр «Российский»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>560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 xml:space="preserve">  26.5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>14840.00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Масло сливочное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>380.5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 xml:space="preserve">  </w:t>
      </w:r>
      <w:r w:rsidRPr="00105137">
        <w:rPr>
          <w:rFonts w:ascii="Times New Roman" w:hAnsi="Times New Roman"/>
          <w:sz w:val="24"/>
          <w:szCs w:val="24"/>
        </w:rPr>
        <w:tab/>
        <w:t>100.25</w:t>
      </w:r>
      <w:r w:rsidRPr="0010513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>38145.12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Рис длинный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 xml:space="preserve">  68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 xml:space="preserve">  25.0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 xml:space="preserve">  1700.00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Рис круглый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 xml:space="preserve">  62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 xml:space="preserve">  56.75</w:t>
      </w:r>
      <w:r w:rsidRPr="00105137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 xml:space="preserve"> 3518.50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b/>
          <w:sz w:val="24"/>
          <w:szCs w:val="24"/>
        </w:rPr>
      </w:pPr>
      <w:r w:rsidRPr="00105137">
        <w:rPr>
          <w:rFonts w:ascii="Times New Roman" w:hAnsi="Times New Roman"/>
          <w:b/>
          <w:sz w:val="24"/>
          <w:szCs w:val="24"/>
        </w:rPr>
        <w:t xml:space="preserve">- - - - - - - - - - - - - - - - - - - - - - - - - - - - - - - - - - - - - - - - - - - - - - - - - - - - </w:t>
      </w:r>
      <w:r w:rsidRPr="00105137">
        <w:rPr>
          <w:rFonts w:ascii="Times New Roman" w:hAnsi="Times New Roman"/>
          <w:b/>
          <w:sz w:val="24"/>
          <w:szCs w:val="24"/>
        </w:rPr>
        <w:tab/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Всего товаров на сумму</w:t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</w:r>
      <w:r w:rsidRPr="00105137">
        <w:rPr>
          <w:rFonts w:ascii="Times New Roman" w:hAnsi="Times New Roman"/>
          <w:sz w:val="24"/>
          <w:szCs w:val="24"/>
        </w:rPr>
        <w:tab/>
        <w:t>58203.62</w:t>
      </w:r>
    </w:p>
    <w:p w:rsidR="00107CDB" w:rsidRPr="00105137" w:rsidRDefault="00107CDB" w:rsidP="00107CDB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105137">
        <w:rPr>
          <w:rFonts w:ascii="Times New Roman" w:hAnsi="Times New Roman"/>
          <w:sz w:val="24"/>
          <w:szCs w:val="24"/>
        </w:rPr>
        <w:t>Количество записей в базе  4</w:t>
      </w:r>
    </w:p>
    <w:p w:rsidR="00107CDB" w:rsidRDefault="00107CDB" w:rsidP="001147D3">
      <w:pPr>
        <w:autoSpaceDE w:val="0"/>
        <w:autoSpaceDN w:val="0"/>
        <w:adjustRightInd w:val="0"/>
        <w:jc w:val="center"/>
        <w:rPr>
          <w:b/>
        </w:rPr>
      </w:pPr>
    </w:p>
    <w:p w:rsidR="00E32E0D" w:rsidRPr="00061F20" w:rsidRDefault="00107CDB" w:rsidP="003561AA">
      <w:pPr>
        <w:autoSpaceDE w:val="0"/>
        <w:autoSpaceDN w:val="0"/>
        <w:adjustRightInd w:val="0"/>
        <w:rPr>
          <w:bCs/>
          <w:noProof/>
          <w:szCs w:val="28"/>
        </w:rPr>
      </w:pPr>
      <w:r>
        <w:rPr>
          <w:b/>
        </w:rPr>
        <w:br w:type="page"/>
      </w:r>
      <w:r w:rsidRPr="00061F20">
        <w:rPr>
          <w:szCs w:val="28"/>
        </w:rPr>
        <w:lastRenderedPageBreak/>
        <w:t>Продолжаем</w:t>
      </w:r>
      <w:r w:rsidR="005C22EE" w:rsidRPr="00061F20">
        <w:rPr>
          <w:szCs w:val="28"/>
        </w:rPr>
        <w:t xml:space="preserve"> работу над проектом</w:t>
      </w:r>
      <w:r w:rsidRPr="00061F20">
        <w:rPr>
          <w:szCs w:val="28"/>
        </w:rPr>
        <w:t xml:space="preserve">. </w:t>
      </w:r>
      <w:r w:rsidR="00E52F51" w:rsidRPr="00061F20">
        <w:rPr>
          <w:szCs w:val="28"/>
        </w:rPr>
        <w:t>Добавить обозначенные в задании поля.</w:t>
      </w:r>
    </w:p>
    <w:p w:rsidR="00BB2E49" w:rsidRPr="00061F20" w:rsidRDefault="00614AB2" w:rsidP="009D0E30">
      <w:pPr>
        <w:pStyle w:val="a9"/>
        <w:rPr>
          <w:rFonts w:ascii="Times New Roman" w:hAnsi="Times New Roman"/>
          <w:sz w:val="24"/>
          <w:szCs w:val="28"/>
        </w:rPr>
      </w:pPr>
      <w:r w:rsidRPr="00061F20">
        <w:rPr>
          <w:rFonts w:ascii="Times New Roman" w:hAnsi="Times New Roman"/>
          <w:bCs/>
          <w:noProof/>
          <w:sz w:val="24"/>
          <w:szCs w:val="28"/>
        </w:rPr>
        <w:t xml:space="preserve">Добавить новые функции. </w:t>
      </w:r>
      <w:r w:rsidR="00107CDB" w:rsidRPr="00061F20">
        <w:rPr>
          <w:rFonts w:ascii="Times New Roman" w:hAnsi="Times New Roman"/>
          <w:bCs/>
          <w:noProof/>
          <w:sz w:val="24"/>
          <w:szCs w:val="28"/>
        </w:rPr>
        <w:t>Реализовать взаимодействие с жестким диском.</w:t>
      </w:r>
    </w:p>
    <w:p w:rsidR="00107CDB" w:rsidRPr="00107CDB" w:rsidRDefault="00107CDB" w:rsidP="005C22EE">
      <w:pPr>
        <w:ind w:left="360"/>
        <w:rPr>
          <w:b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8272"/>
      </w:tblGrid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jc w:val="center"/>
              <w:rPr>
                <w:b/>
              </w:rPr>
            </w:pPr>
            <w:r w:rsidRPr="00105137">
              <w:rPr>
                <w:b/>
              </w:rPr>
              <w:t>Номер компьютера</w:t>
            </w:r>
          </w:p>
        </w:tc>
        <w:tc>
          <w:tcPr>
            <w:tcW w:w="8272" w:type="dxa"/>
            <w:shd w:val="clear" w:color="auto" w:fill="auto"/>
          </w:tcPr>
          <w:p w:rsidR="00BB2E49" w:rsidRPr="00105137" w:rsidRDefault="00BB2E49" w:rsidP="00CE13E0">
            <w:pPr>
              <w:rPr>
                <w:b/>
              </w:rPr>
            </w:pPr>
            <w:r w:rsidRPr="00105137">
              <w:rPr>
                <w:b/>
              </w:rPr>
              <w:t>Задание для групп</w:t>
            </w:r>
          </w:p>
          <w:p w:rsidR="00BB2E49" w:rsidRPr="00105137" w:rsidRDefault="00BB2E49" w:rsidP="00CE13E0"/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t>1,13,25</w:t>
            </w:r>
          </w:p>
        </w:tc>
        <w:tc>
          <w:tcPr>
            <w:tcW w:w="8272" w:type="dxa"/>
            <w:shd w:val="clear" w:color="auto" w:fill="auto"/>
          </w:tcPr>
          <w:p w:rsidR="00BB2E49" w:rsidRPr="00105137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>Проект: ВУЗ (Студент)</w:t>
            </w:r>
          </w:p>
          <w:p w:rsidR="00E32E0D" w:rsidRDefault="00F50600" w:rsidP="00CE13E0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="00BB2E49"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="00BB2E49" w:rsidRPr="001051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student</w:t>
            </w:r>
          </w:p>
          <w:p w:rsidR="00E32E0D" w:rsidRPr="00E32E0D" w:rsidRDefault="00E32E0D" w:rsidP="00E32E0D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вв</w:t>
            </w:r>
            <w:r w:rsidR="00FE4E0C">
              <w:rPr>
                <w:rFonts w:ascii="Times New Roman" w:hAnsi="Times New Roman"/>
                <w:sz w:val="24"/>
                <w:szCs w:val="24"/>
              </w:rPr>
              <w:t>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E32E0D" w:rsidRDefault="00FE4E0C" w:rsidP="00E32E0D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добавить</w:t>
            </w:r>
            <w:r w:rsidR="00E32E0D"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="00E32E0D" w:rsidRPr="00E32E0D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="00E32E0D" w:rsidRPr="00E32E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32E0D">
              <w:rPr>
                <w:rFonts w:ascii="Times New Roman" w:hAnsi="Times New Roman"/>
                <w:sz w:val="24"/>
                <w:szCs w:val="24"/>
              </w:rPr>
              <w:t>(дата рождения)</w:t>
            </w:r>
          </w:p>
          <w:p w:rsidR="00E32E0D" w:rsidRPr="00E32E0D" w:rsidRDefault="00E32E0D" w:rsidP="00E32E0D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(структура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число (int), месяц(</w:t>
            </w:r>
            <w:proofErr w:type="spellStart"/>
            <w:r w:rsidRPr="00E32E0D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>*), год (int))</w:t>
            </w:r>
          </w:p>
          <w:p w:rsidR="00E32E0D" w:rsidRDefault="00BB2E49" w:rsidP="00E66A2F">
            <w:pPr>
              <w:pStyle w:val="a9"/>
              <w:spacing w:line="276" w:lineRule="auto"/>
            </w:pPr>
            <w:r w:rsidRPr="001051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66A2F"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E32E0D" w:rsidRPr="00026FBE" w:rsidRDefault="00E32E0D" w:rsidP="00E32E0D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E32E0D" w:rsidRPr="00026FBE" w:rsidRDefault="00E32E0D" w:rsidP="00E32E0D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Добавить несколько новых элементов </w:t>
            </w:r>
            <w:r w:rsidR="00F50600">
              <w:rPr>
                <w:rFonts w:eastAsia="Calibri"/>
                <w:lang w:eastAsia="en-US"/>
              </w:rPr>
              <w:t>массива данных</w:t>
            </w:r>
            <w:r w:rsidR="00E52F51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973A75" w:rsidRPr="00973A75" w:rsidRDefault="006629F0" w:rsidP="00E32E0D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</w:t>
            </w:r>
            <w:r w:rsidR="00E32E0D" w:rsidRPr="00973A75">
              <w:rPr>
                <w:rFonts w:eastAsia="Calibri"/>
                <w:lang w:eastAsia="en-US"/>
              </w:rPr>
              <w:t xml:space="preserve">функции должны </w:t>
            </w:r>
            <w:r w:rsidR="00973A75" w:rsidRPr="00973A75">
              <w:rPr>
                <w:rFonts w:eastAsia="Calibri"/>
                <w:lang w:eastAsia="en-US"/>
              </w:rPr>
              <w:t>по-прежнему работать</w:t>
            </w:r>
          </w:p>
          <w:p w:rsidR="00E66A2F" w:rsidRPr="00973A75" w:rsidRDefault="00E66A2F" w:rsidP="00E66A2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 xml:space="preserve">Интерфейс программы дополнить функциями поиска самого молодого и старшего студента (поиск по 3-м полям </w:t>
            </w:r>
            <w:r>
              <w:t>даты рождения</w:t>
            </w:r>
            <w:r>
              <w:rPr>
                <w:rFonts w:eastAsia="Calibri"/>
                <w:lang w:eastAsia="en-US"/>
              </w:rPr>
              <w:t>)</w:t>
            </w:r>
          </w:p>
          <w:p w:rsidR="00BB2E49" w:rsidRPr="004F6AA6" w:rsidRDefault="00E32E0D" w:rsidP="004F6AA6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t>2,14,26</w:t>
            </w:r>
          </w:p>
        </w:tc>
        <w:tc>
          <w:tcPr>
            <w:tcW w:w="8272" w:type="dxa"/>
            <w:shd w:val="clear" w:color="auto" w:fill="auto"/>
          </w:tcPr>
          <w:p w:rsidR="00BB2E49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 xml:space="preserve">Проект: Склад (товары) </w:t>
            </w:r>
          </w:p>
          <w:p w:rsidR="00E66A2F" w:rsidRDefault="00F50600" w:rsidP="00E66A2F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="00E66A2F"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="00E52F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product</w:t>
            </w:r>
          </w:p>
          <w:p w:rsidR="00E66A2F" w:rsidRDefault="00E66A2F" w:rsidP="00E66A2F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добав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(дата производства товара)</w:t>
            </w:r>
          </w:p>
          <w:p w:rsidR="00E66A2F" w:rsidRDefault="00E66A2F" w:rsidP="00E66A2F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(структура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число (int), месяц(</w:t>
            </w:r>
            <w:proofErr w:type="spellStart"/>
            <w:r w:rsidRPr="00E32E0D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>*), год (int))</w:t>
            </w:r>
          </w:p>
          <w:p w:rsidR="00E66A2F" w:rsidRPr="00E66A2F" w:rsidRDefault="00E66A2F" w:rsidP="00E66A2F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добав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типа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r w:rsidRPr="00E66A2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срок годности в месяцах</w:t>
            </w:r>
            <w:r w:rsidRPr="00E66A2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66A2F" w:rsidRDefault="00E66A2F" w:rsidP="00E66A2F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E66A2F" w:rsidRPr="00026FBE" w:rsidRDefault="00E66A2F" w:rsidP="00E66A2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E66A2F" w:rsidRPr="00026FBE" w:rsidRDefault="00E66A2F" w:rsidP="00E66A2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Добавить несколько новых элементов</w:t>
            </w:r>
            <w:r w:rsidR="00F50600">
              <w:rPr>
                <w:rFonts w:eastAsia="Calibri"/>
                <w:lang w:eastAsia="en-US"/>
              </w:rPr>
              <w:t xml:space="preserve"> массива данных</w:t>
            </w:r>
            <w:r w:rsidR="00E52F51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E66A2F" w:rsidRPr="00973A75" w:rsidRDefault="006629F0" w:rsidP="00E66A2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</w:t>
            </w:r>
            <w:r w:rsidR="00E66A2F" w:rsidRPr="00973A75">
              <w:rPr>
                <w:rFonts w:eastAsia="Calibri"/>
                <w:lang w:eastAsia="en-US"/>
              </w:rPr>
              <w:t>функции должны по-прежнему работать</w:t>
            </w:r>
          </w:p>
          <w:p w:rsidR="00E66A2F" w:rsidRPr="00973A75" w:rsidRDefault="00E66A2F" w:rsidP="00E66A2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 xml:space="preserve">Интерфейс программы дополнить функцией поиска просроченных товаров  </w:t>
            </w:r>
            <w:r w:rsidR="00A33B1F">
              <w:rPr>
                <w:rFonts w:eastAsia="Calibri"/>
                <w:lang w:eastAsia="en-US"/>
              </w:rPr>
              <w:t>(используем понятие «текущая дата»)</w:t>
            </w:r>
          </w:p>
          <w:p w:rsidR="009E6BD3" w:rsidRPr="004F6AA6" w:rsidRDefault="00E66A2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t>3,15,27</w:t>
            </w:r>
          </w:p>
        </w:tc>
        <w:tc>
          <w:tcPr>
            <w:tcW w:w="8272" w:type="dxa"/>
            <w:shd w:val="clear" w:color="auto" w:fill="auto"/>
          </w:tcPr>
          <w:p w:rsidR="00BB2E49" w:rsidRPr="00105137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>Проект: Транспорт (пассажир самолета)</w:t>
            </w:r>
          </w:p>
          <w:p w:rsidR="004F6AA6" w:rsidRDefault="00F50600" w:rsidP="004F6AA6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="004F6AA6"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="004F6AA6" w:rsidRPr="001051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plane</w:t>
            </w:r>
          </w:p>
          <w:p w:rsidR="004F6AA6" w:rsidRPr="00E32E0D" w:rsidRDefault="004F6AA6" w:rsidP="004F6AA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FE4E0C">
              <w:rPr>
                <w:rFonts w:ascii="Times New Roman" w:hAnsi="Times New Roman"/>
                <w:sz w:val="24"/>
                <w:szCs w:val="24"/>
              </w:rPr>
              <w:t xml:space="preserve"> ввести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4F6AA6" w:rsidRDefault="004F6AA6" w:rsidP="004F6AA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добав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(дата поездки)</w:t>
            </w:r>
          </w:p>
          <w:p w:rsidR="004F6AA6" w:rsidRDefault="004F6AA6" w:rsidP="004F6AA6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(структура </w:t>
            </w:r>
            <w:r w:rsidR="00CD454C">
              <w:rPr>
                <w:rFonts w:ascii="Times New Roman" w:hAnsi="Times New Roman"/>
                <w:sz w:val="24"/>
                <w:szCs w:val="24"/>
              </w:rPr>
              <w:t>даты: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число (int), месяц(</w:t>
            </w:r>
            <w:proofErr w:type="spellStart"/>
            <w:r w:rsidRPr="00E32E0D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>*), год (int))</w:t>
            </w:r>
          </w:p>
          <w:p w:rsidR="004F6AA6" w:rsidRDefault="004F6AA6" w:rsidP="004F6AA6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4F6AA6" w:rsidRPr="00026FBE" w:rsidRDefault="004F6AA6" w:rsidP="004F6AA6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4F6AA6" w:rsidRPr="00026FBE" w:rsidRDefault="004F6AA6" w:rsidP="004F6AA6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Добавить несколько новых элементов </w:t>
            </w:r>
            <w:r w:rsidR="00F50600">
              <w:rPr>
                <w:rFonts w:eastAsia="Calibri"/>
                <w:lang w:eastAsia="en-US"/>
              </w:rPr>
              <w:t>массива данных</w:t>
            </w:r>
            <w:r w:rsidR="00E52F51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4F6AA6" w:rsidRPr="00973A75" w:rsidRDefault="006629F0" w:rsidP="004F6AA6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</w:t>
            </w:r>
            <w:r>
              <w:rPr>
                <w:rFonts w:eastAsia="Calibri"/>
                <w:lang w:eastAsia="en-US"/>
              </w:rPr>
              <w:lastRenderedPageBreak/>
              <w:t xml:space="preserve">сделанными изменениями, </w:t>
            </w:r>
            <w:r w:rsidR="004F6AA6" w:rsidRPr="00973A75">
              <w:rPr>
                <w:rFonts w:eastAsia="Calibri"/>
                <w:lang w:eastAsia="en-US"/>
              </w:rPr>
              <w:t>функции должны по-прежнему работать</w:t>
            </w:r>
          </w:p>
          <w:p w:rsidR="004F6AA6" w:rsidRPr="00973A75" w:rsidRDefault="004F6AA6" w:rsidP="004F6AA6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 xml:space="preserve">Интерфейс программы дополнить функцией поиска всех пассажиров между двумя заданными датами (поиск по 3-м полям </w:t>
            </w:r>
            <w:r>
              <w:t>даты)</w:t>
            </w:r>
          </w:p>
          <w:p w:rsidR="00BB2E49" w:rsidRPr="00105137" w:rsidRDefault="004F6AA6" w:rsidP="004F6AA6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lastRenderedPageBreak/>
              <w:t>4,16,28</w:t>
            </w:r>
          </w:p>
        </w:tc>
        <w:tc>
          <w:tcPr>
            <w:tcW w:w="8272" w:type="dxa"/>
            <w:shd w:val="clear" w:color="auto" w:fill="auto"/>
          </w:tcPr>
          <w:p w:rsidR="00BB2E49" w:rsidRPr="00105137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5137">
              <w:rPr>
                <w:rFonts w:ascii="Times New Roman" w:hAnsi="Times New Roman"/>
                <w:b/>
                <w:sz w:val="24"/>
                <w:szCs w:val="24"/>
              </w:rPr>
              <w:t>Проект: Банк (депозит)</w:t>
            </w:r>
          </w:p>
          <w:p w:rsidR="009E6BD3" w:rsidRDefault="00F50600" w:rsidP="009E6BD3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="009E6BD3"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="00E52F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deposit</w:t>
            </w:r>
          </w:p>
          <w:p w:rsidR="009E6BD3" w:rsidRPr="00E32E0D" w:rsidRDefault="009E6BD3" w:rsidP="009E6BD3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FE4E0C">
              <w:rPr>
                <w:rFonts w:ascii="Times New Roman" w:hAnsi="Times New Roman"/>
                <w:sz w:val="24"/>
                <w:szCs w:val="24"/>
              </w:rPr>
              <w:t xml:space="preserve"> ввести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9E6BD3" w:rsidRDefault="009E6BD3" w:rsidP="009E6BD3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добав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(дата открытия счета)</w:t>
            </w:r>
          </w:p>
          <w:p w:rsidR="009E6BD3" w:rsidRDefault="009E6BD3" w:rsidP="009E6BD3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(структура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число (int), месяц(</w:t>
            </w:r>
            <w:proofErr w:type="spellStart"/>
            <w:r w:rsidRPr="00E32E0D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>*), год (int))</w:t>
            </w:r>
          </w:p>
          <w:p w:rsidR="00D15643" w:rsidRDefault="00D15643" w:rsidP="00D15643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D15643" w:rsidRPr="00026FBE" w:rsidRDefault="00D15643" w:rsidP="00D15643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15643" w:rsidRPr="00026FBE" w:rsidRDefault="00D15643" w:rsidP="00D15643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Добавить несколько новых элементов </w:t>
            </w:r>
            <w:r w:rsidR="00F50600">
              <w:rPr>
                <w:rFonts w:eastAsia="Calibri"/>
                <w:lang w:eastAsia="en-US"/>
              </w:rPr>
              <w:t>массива данных</w:t>
            </w:r>
            <w:r w:rsidR="00E52F51" w:rsidRPr="00E52F51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D15643" w:rsidRPr="00973A75" w:rsidRDefault="006629F0" w:rsidP="00D15643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</w:t>
            </w:r>
            <w:r w:rsidR="00D15643" w:rsidRPr="00973A75">
              <w:rPr>
                <w:rFonts w:eastAsia="Calibri"/>
                <w:lang w:eastAsia="en-US"/>
              </w:rPr>
              <w:t>функции должны по-прежнему работать</w:t>
            </w:r>
          </w:p>
          <w:p w:rsidR="00D15643" w:rsidRPr="00D15643" w:rsidRDefault="00D15643" w:rsidP="00D15643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>Интерфейс программы дополнить функцией поиска клиентов со счетом, открытым позже заданной даты</w:t>
            </w:r>
          </w:p>
          <w:p w:rsidR="00BB2E49" w:rsidRPr="00D15643" w:rsidRDefault="00D15643" w:rsidP="00D15643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t>5,17,29</w:t>
            </w:r>
          </w:p>
        </w:tc>
        <w:tc>
          <w:tcPr>
            <w:tcW w:w="8272" w:type="dxa"/>
            <w:shd w:val="clear" w:color="auto" w:fill="auto"/>
          </w:tcPr>
          <w:p w:rsidR="00BB2E49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>Проект: Библиотека (статья в журнале)</w:t>
            </w:r>
          </w:p>
          <w:p w:rsidR="00D15643" w:rsidRPr="00357E13" w:rsidRDefault="00F50600" w:rsidP="00D15643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="00D15643"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="00357E1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article</w:t>
            </w:r>
          </w:p>
          <w:p w:rsidR="00D15643" w:rsidRPr="00E32E0D" w:rsidRDefault="00D15643" w:rsidP="00D15643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FE4E0C">
              <w:rPr>
                <w:rFonts w:ascii="Times New Roman" w:hAnsi="Times New Roman"/>
                <w:sz w:val="24"/>
                <w:szCs w:val="24"/>
              </w:rPr>
              <w:t xml:space="preserve"> ввести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D15643" w:rsidRDefault="00D15643" w:rsidP="00D15643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добав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(дата выдачи журнала из библиотеки)</w:t>
            </w:r>
          </w:p>
          <w:p w:rsidR="00D15643" w:rsidRDefault="00D15643" w:rsidP="00D15643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(структура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число (int), месяц(</w:t>
            </w:r>
            <w:proofErr w:type="spellStart"/>
            <w:r w:rsidRPr="00E32E0D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>*), год (int))</w:t>
            </w:r>
          </w:p>
          <w:p w:rsidR="00D15643" w:rsidRPr="00105137" w:rsidRDefault="00FE4E0C" w:rsidP="00D15643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добавить поле типа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629F0">
              <w:rPr>
                <w:rFonts w:ascii="Times New Roman" w:hAnsi="Times New Roman"/>
                <w:sz w:val="24"/>
                <w:szCs w:val="24"/>
              </w:rPr>
              <w:t>время,</w:t>
            </w:r>
            <w:r w:rsidR="00D15643">
              <w:rPr>
                <w:rFonts w:ascii="Times New Roman" w:hAnsi="Times New Roman"/>
                <w:sz w:val="24"/>
                <w:szCs w:val="24"/>
              </w:rPr>
              <w:t xml:space="preserve"> на которое выдается журнал (в мес</w:t>
            </w:r>
            <w:r w:rsidR="006A0C74">
              <w:rPr>
                <w:rFonts w:ascii="Times New Roman" w:hAnsi="Times New Roman"/>
                <w:sz w:val="24"/>
                <w:szCs w:val="24"/>
              </w:rPr>
              <w:t>я</w:t>
            </w:r>
            <w:r w:rsidR="00D15643">
              <w:rPr>
                <w:rFonts w:ascii="Times New Roman" w:hAnsi="Times New Roman"/>
                <w:sz w:val="24"/>
                <w:szCs w:val="24"/>
              </w:rPr>
              <w:t>цах)</w:t>
            </w:r>
          </w:p>
          <w:p w:rsidR="00D15643" w:rsidRDefault="00D15643" w:rsidP="00D15643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D15643" w:rsidRPr="00026FBE" w:rsidRDefault="00D15643" w:rsidP="00D15643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15643" w:rsidRPr="00026FBE" w:rsidRDefault="00D15643" w:rsidP="00D15643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Добавить несколько новых элементов </w:t>
            </w:r>
            <w:r w:rsidR="00F50600">
              <w:rPr>
                <w:rFonts w:eastAsia="Calibri"/>
                <w:lang w:eastAsia="en-US"/>
              </w:rPr>
              <w:t>массива данных</w:t>
            </w:r>
            <w:r w:rsidR="00357E13" w:rsidRPr="00357E13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D15643" w:rsidRPr="00973A75" w:rsidRDefault="00D15643" w:rsidP="00D15643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</w:t>
            </w:r>
            <w:r w:rsidR="006629F0">
              <w:rPr>
                <w:rFonts w:eastAsia="Calibri"/>
                <w:lang w:eastAsia="en-US"/>
              </w:rPr>
              <w:t>функции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73A75">
              <w:rPr>
                <w:rFonts w:eastAsia="Calibri"/>
                <w:lang w:eastAsia="en-US"/>
              </w:rPr>
              <w:t>должны по-прежнему работать</w:t>
            </w:r>
          </w:p>
          <w:p w:rsidR="006629F0" w:rsidRPr="006629F0" w:rsidRDefault="00D15643" w:rsidP="006629F0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 xml:space="preserve">Интерфейс программы дополнить функцией поиска </w:t>
            </w:r>
            <w:r w:rsidR="006629F0">
              <w:rPr>
                <w:rFonts w:eastAsia="Calibri"/>
                <w:lang w:eastAsia="en-US"/>
              </w:rPr>
              <w:t>клиентов,</w:t>
            </w:r>
            <w:r>
              <w:rPr>
                <w:rFonts w:eastAsia="Calibri"/>
                <w:lang w:eastAsia="en-US"/>
              </w:rPr>
              <w:t xml:space="preserve"> </w:t>
            </w:r>
            <w:r w:rsidR="006629F0">
              <w:rPr>
                <w:rFonts w:eastAsia="Calibri"/>
                <w:lang w:eastAsia="en-US"/>
              </w:rPr>
              <w:t>которые вовремя не сдали журнал</w:t>
            </w:r>
            <w:r w:rsidR="00A33B1F">
              <w:rPr>
                <w:rFonts w:eastAsia="Calibri"/>
                <w:lang w:eastAsia="en-US"/>
              </w:rPr>
              <w:t xml:space="preserve"> (используем понятие «текущая дата»)</w:t>
            </w:r>
          </w:p>
          <w:p w:rsidR="00BB2E49" w:rsidRPr="00105137" w:rsidRDefault="00D15643" w:rsidP="006629F0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t>6,18,30</w:t>
            </w:r>
          </w:p>
        </w:tc>
        <w:tc>
          <w:tcPr>
            <w:tcW w:w="8272" w:type="dxa"/>
            <w:shd w:val="clear" w:color="auto" w:fill="auto"/>
          </w:tcPr>
          <w:p w:rsidR="00BB2E49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 xml:space="preserve">Проект: Почта (ценное письмо) </w:t>
            </w:r>
          </w:p>
          <w:p w:rsidR="006A0C74" w:rsidRDefault="00F50600" w:rsidP="006A0C74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="006A0C74"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="006A0C74" w:rsidRPr="001051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letter</w:t>
            </w:r>
          </w:p>
          <w:p w:rsidR="006A0C74" w:rsidRPr="00E32E0D" w:rsidRDefault="006A0C74" w:rsidP="006A0C74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FE4E0C">
              <w:rPr>
                <w:rFonts w:ascii="Times New Roman" w:hAnsi="Times New Roman"/>
                <w:sz w:val="24"/>
                <w:szCs w:val="24"/>
              </w:rPr>
              <w:t xml:space="preserve"> ввести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6A0C74" w:rsidRDefault="006A0C74" w:rsidP="006A0C74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добав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(дата отправки письма)</w:t>
            </w:r>
          </w:p>
          <w:p w:rsidR="006A0C74" w:rsidRDefault="006A0C74" w:rsidP="006A0C74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(структура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число (int), месяц(</w:t>
            </w:r>
            <w:proofErr w:type="spellStart"/>
            <w:r w:rsidRPr="00E32E0D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>*), год (int))</w:t>
            </w:r>
          </w:p>
          <w:p w:rsidR="006A0C74" w:rsidRPr="00105137" w:rsidRDefault="00FE4E0C" w:rsidP="006A0C74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добавить поле типа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r w:rsidRPr="00FE4E0C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0C74">
              <w:rPr>
                <w:rFonts w:ascii="Times New Roman" w:hAnsi="Times New Roman"/>
                <w:sz w:val="24"/>
                <w:szCs w:val="24"/>
              </w:rPr>
              <w:t>контрольное время вручения (в днях)</w:t>
            </w:r>
          </w:p>
          <w:p w:rsidR="006A0C74" w:rsidRDefault="006A0C74" w:rsidP="006A0C74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6A0C74" w:rsidRPr="00026FBE" w:rsidRDefault="006A0C74" w:rsidP="006A0C74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6A0C74" w:rsidRPr="00026FBE" w:rsidRDefault="006A0C74" w:rsidP="006A0C74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Добавить несколько новых элементов</w:t>
            </w:r>
            <w:r w:rsidR="00F50600">
              <w:rPr>
                <w:rFonts w:eastAsia="Calibri"/>
                <w:lang w:eastAsia="en-US"/>
              </w:rPr>
              <w:t xml:space="preserve"> массива данных</w:t>
            </w:r>
            <w:r w:rsidR="00357E13" w:rsidRPr="00357E13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 xml:space="preserve">(ввод с </w:t>
            </w:r>
            <w:r w:rsidRPr="00026FBE">
              <w:rPr>
                <w:rFonts w:eastAsia="Calibri"/>
                <w:lang w:eastAsia="en-US"/>
              </w:rPr>
              <w:lastRenderedPageBreak/>
              <w:t>клавиатуры)</w:t>
            </w:r>
          </w:p>
          <w:p w:rsidR="006A0C74" w:rsidRPr="00973A75" w:rsidRDefault="006A0C74" w:rsidP="006A0C74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функции </w:t>
            </w:r>
            <w:r w:rsidRPr="00973A75">
              <w:rPr>
                <w:rFonts w:eastAsia="Calibri"/>
                <w:lang w:eastAsia="en-US"/>
              </w:rPr>
              <w:t>должны по-прежнему работать</w:t>
            </w:r>
          </w:p>
          <w:p w:rsidR="006A0C74" w:rsidRPr="006629F0" w:rsidRDefault="006A0C74" w:rsidP="006A0C74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>Интерфейс программы дополнить функцией поиска клиентов, которые вовремя не получили письмо</w:t>
            </w:r>
            <w:r w:rsidR="00A33B1F">
              <w:rPr>
                <w:rFonts w:eastAsia="Calibri"/>
                <w:lang w:eastAsia="en-US"/>
              </w:rPr>
              <w:t xml:space="preserve"> (используем понятие «текущая дата»)</w:t>
            </w:r>
          </w:p>
          <w:p w:rsidR="00BB2E49" w:rsidRPr="006A0C74" w:rsidRDefault="006A0C74" w:rsidP="006A0C74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lastRenderedPageBreak/>
              <w:t>7,19</w:t>
            </w:r>
          </w:p>
        </w:tc>
        <w:tc>
          <w:tcPr>
            <w:tcW w:w="8272" w:type="dxa"/>
            <w:shd w:val="clear" w:color="auto" w:fill="auto"/>
          </w:tcPr>
          <w:p w:rsidR="00BB2E49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>Проект: Библиотека (книга)</w:t>
            </w:r>
          </w:p>
          <w:p w:rsidR="00A33B1F" w:rsidRDefault="00F50600" w:rsidP="00A33B1F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="00A33B1F"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="00A33B1F" w:rsidRPr="001051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book</w:t>
            </w:r>
          </w:p>
          <w:p w:rsidR="00A33B1F" w:rsidRPr="00E32E0D" w:rsidRDefault="00A33B1F" w:rsidP="00A33B1F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FE4E0C">
              <w:rPr>
                <w:rFonts w:ascii="Times New Roman" w:hAnsi="Times New Roman"/>
                <w:sz w:val="24"/>
                <w:szCs w:val="24"/>
              </w:rPr>
              <w:t xml:space="preserve"> ввести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A33B1F" w:rsidRDefault="00A33B1F" w:rsidP="00A33B1F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добав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(дата рождения автора)</w:t>
            </w:r>
          </w:p>
          <w:p w:rsidR="00A33B1F" w:rsidRDefault="00A33B1F" w:rsidP="00A33B1F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(структура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число (int), месяц(</w:t>
            </w:r>
            <w:proofErr w:type="spellStart"/>
            <w:r w:rsidRPr="00E32E0D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>*), год (int))</w:t>
            </w:r>
          </w:p>
          <w:p w:rsidR="00A33B1F" w:rsidRDefault="00A33B1F" w:rsidP="00A33B1F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A33B1F" w:rsidRPr="00026FBE" w:rsidRDefault="00A33B1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A33B1F" w:rsidRPr="00026FBE" w:rsidRDefault="00A33B1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Добавить несколько новых элементов </w:t>
            </w:r>
            <w:r w:rsidR="00F50600">
              <w:rPr>
                <w:rFonts w:eastAsia="Calibri"/>
                <w:lang w:eastAsia="en-US"/>
              </w:rPr>
              <w:t>массива данных</w:t>
            </w:r>
            <w:r w:rsidR="00357E13" w:rsidRPr="00357E13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A33B1F" w:rsidRPr="00973A75" w:rsidRDefault="00A33B1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функции </w:t>
            </w:r>
            <w:r w:rsidRPr="00973A75">
              <w:rPr>
                <w:rFonts w:eastAsia="Calibri"/>
                <w:lang w:eastAsia="en-US"/>
              </w:rPr>
              <w:t>должны по-прежнему работать</w:t>
            </w:r>
          </w:p>
          <w:p w:rsidR="00A33B1F" w:rsidRPr="006629F0" w:rsidRDefault="00A33B1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>Интерфейс программы дополнить функцией поиска авторов пенсионного возраста (используем понятие «текущая дата»)</w:t>
            </w:r>
          </w:p>
          <w:p w:rsidR="00BB2E49" w:rsidRPr="00F50600" w:rsidRDefault="00A33B1F" w:rsidP="00F50600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t>8,20</w:t>
            </w:r>
          </w:p>
        </w:tc>
        <w:tc>
          <w:tcPr>
            <w:tcW w:w="8272" w:type="dxa"/>
            <w:shd w:val="clear" w:color="auto" w:fill="auto"/>
          </w:tcPr>
          <w:p w:rsidR="00BB2E49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>Проект: Банк (кредит)</w:t>
            </w:r>
          </w:p>
          <w:p w:rsidR="00A33B1F" w:rsidRDefault="00A33B1F" w:rsidP="00A33B1F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</w:t>
            </w:r>
            <w:r w:rsidR="00F50600"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Pr="001051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credit</w:t>
            </w:r>
          </w:p>
          <w:p w:rsidR="00A33B1F" w:rsidRPr="00E32E0D" w:rsidRDefault="00A33B1F" w:rsidP="00A33B1F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FE4E0C">
              <w:rPr>
                <w:rFonts w:ascii="Times New Roman" w:hAnsi="Times New Roman"/>
                <w:sz w:val="24"/>
                <w:szCs w:val="24"/>
              </w:rPr>
              <w:t xml:space="preserve"> ввести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A33B1F" w:rsidRDefault="00A33B1F" w:rsidP="00A33B1F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добав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(дата получения кредита)</w:t>
            </w:r>
          </w:p>
          <w:p w:rsidR="00A33B1F" w:rsidRDefault="00A33B1F" w:rsidP="00A33B1F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(структура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число (int), месяц(</w:t>
            </w:r>
            <w:proofErr w:type="spellStart"/>
            <w:r w:rsidRPr="00E32E0D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>*), год (int))</w:t>
            </w:r>
          </w:p>
          <w:p w:rsidR="00A33B1F" w:rsidRDefault="00357E13" w:rsidP="00A33B1F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57E13">
              <w:rPr>
                <w:rFonts w:ascii="Times New Roman" w:hAnsi="Times New Roman"/>
                <w:sz w:val="24"/>
                <w:szCs w:val="24"/>
              </w:rPr>
              <w:t xml:space="preserve">добавить поле типа </w:t>
            </w:r>
            <w:r w:rsidRPr="00357E13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r w:rsidRPr="00357E1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33B1F">
              <w:rPr>
                <w:rFonts w:ascii="Times New Roman" w:hAnsi="Times New Roman"/>
                <w:sz w:val="24"/>
                <w:szCs w:val="24"/>
              </w:rPr>
              <w:t>срок возврата кредита (в месяцах)</w:t>
            </w:r>
          </w:p>
          <w:p w:rsidR="00A33B1F" w:rsidRDefault="00A33B1F" w:rsidP="00A33B1F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A33B1F" w:rsidRPr="00026FBE" w:rsidRDefault="00A33B1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A33B1F" w:rsidRPr="00026FBE" w:rsidRDefault="00A33B1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Добавить несколько новых элементов </w:t>
            </w:r>
            <w:r w:rsidR="00F50600">
              <w:rPr>
                <w:rFonts w:eastAsia="Calibri"/>
                <w:lang w:eastAsia="en-US"/>
              </w:rPr>
              <w:t>массива данных</w:t>
            </w:r>
            <w:r w:rsidR="00357E13" w:rsidRPr="00357E13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A33B1F" w:rsidRPr="00973A75" w:rsidRDefault="00A33B1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функции </w:t>
            </w:r>
            <w:r w:rsidRPr="00973A75">
              <w:rPr>
                <w:rFonts w:eastAsia="Calibri"/>
                <w:lang w:eastAsia="en-US"/>
              </w:rPr>
              <w:t>должны по-прежнему работать</w:t>
            </w:r>
          </w:p>
          <w:p w:rsidR="00A33B1F" w:rsidRPr="006629F0" w:rsidRDefault="00A33B1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>Интерфейс программы дополнить функцией поиска клиентов с просроченными платежами (используем понятие «текущая дата»)</w:t>
            </w:r>
          </w:p>
          <w:p w:rsidR="00BB2E49" w:rsidRPr="00F50600" w:rsidRDefault="00A33B1F" w:rsidP="00A33B1F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t>9,21</w:t>
            </w:r>
          </w:p>
        </w:tc>
        <w:tc>
          <w:tcPr>
            <w:tcW w:w="8272" w:type="dxa"/>
            <w:shd w:val="clear" w:color="auto" w:fill="auto"/>
          </w:tcPr>
          <w:p w:rsidR="00BB2E49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>Проект: Транспорт (машина)</w:t>
            </w:r>
          </w:p>
          <w:p w:rsidR="00984991" w:rsidRDefault="00984991" w:rsidP="00984991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Pr="001051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car</w:t>
            </w:r>
          </w:p>
          <w:p w:rsidR="00984991" w:rsidRPr="00E32E0D" w:rsidRDefault="00984991" w:rsidP="00984991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FE4E0C">
              <w:rPr>
                <w:rFonts w:ascii="Times New Roman" w:hAnsi="Times New Roman"/>
                <w:sz w:val="24"/>
                <w:szCs w:val="24"/>
              </w:rPr>
              <w:t xml:space="preserve"> ввести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984991" w:rsidRDefault="00984991" w:rsidP="00984991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добав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(дата последнего ТО)</w:t>
            </w:r>
          </w:p>
          <w:p w:rsidR="00984991" w:rsidRDefault="00984991" w:rsidP="00984991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>(структура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число (int), месяц(</w:t>
            </w:r>
            <w:proofErr w:type="spellStart"/>
            <w:r w:rsidRPr="00E32E0D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E32E0D">
              <w:rPr>
                <w:rFonts w:ascii="Times New Roman" w:hAnsi="Times New Roman"/>
                <w:sz w:val="24"/>
                <w:szCs w:val="24"/>
              </w:rPr>
              <w:t>*), год (int))</w:t>
            </w:r>
          </w:p>
          <w:p w:rsidR="00984991" w:rsidRDefault="00984991" w:rsidP="00984991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984991" w:rsidRPr="00026FBE" w:rsidRDefault="00984991" w:rsidP="0098499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984991" w:rsidRPr="00026FBE" w:rsidRDefault="00984991" w:rsidP="0098499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lastRenderedPageBreak/>
              <w:t xml:space="preserve">Добавить несколько новых элементов </w:t>
            </w:r>
            <w:r>
              <w:rPr>
                <w:rFonts w:eastAsia="Calibri"/>
                <w:lang w:eastAsia="en-US"/>
              </w:rPr>
              <w:t>массива данных</w:t>
            </w:r>
            <w:r w:rsidR="00357E13" w:rsidRPr="00357E13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984991" w:rsidRPr="00973A75" w:rsidRDefault="00984991" w:rsidP="0098499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функции </w:t>
            </w:r>
            <w:r w:rsidRPr="00973A75">
              <w:rPr>
                <w:rFonts w:eastAsia="Calibri"/>
                <w:lang w:eastAsia="en-US"/>
              </w:rPr>
              <w:t>должны по-прежнему работать</w:t>
            </w:r>
          </w:p>
          <w:p w:rsidR="00984991" w:rsidRPr="006629F0" w:rsidRDefault="00984991" w:rsidP="0098499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 xml:space="preserve">Интерфейс программы дополнить функцией поиска машин, у которых </w:t>
            </w:r>
            <w:proofErr w:type="gramStart"/>
            <w:r>
              <w:rPr>
                <w:rFonts w:eastAsia="Calibri"/>
                <w:lang w:eastAsia="en-US"/>
              </w:rPr>
              <w:t>с даты последнего</w:t>
            </w:r>
            <w:proofErr w:type="gramEnd"/>
            <w:r>
              <w:rPr>
                <w:rFonts w:eastAsia="Calibri"/>
                <w:lang w:eastAsia="en-US"/>
              </w:rPr>
              <w:t xml:space="preserve"> ТО прошло более 18 месяцев (используем понятие «текущая дата»)</w:t>
            </w:r>
          </w:p>
          <w:p w:rsidR="00BB2E49" w:rsidRPr="00984991" w:rsidRDefault="00984991" w:rsidP="0098499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lastRenderedPageBreak/>
              <w:t>10,22</w:t>
            </w:r>
          </w:p>
        </w:tc>
        <w:tc>
          <w:tcPr>
            <w:tcW w:w="8272" w:type="dxa"/>
            <w:shd w:val="clear" w:color="auto" w:fill="auto"/>
          </w:tcPr>
          <w:p w:rsidR="00BB2E49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>Проект: ВУЗ (преподаватель)</w:t>
            </w:r>
          </w:p>
          <w:p w:rsidR="00372A9B" w:rsidRDefault="00372A9B" w:rsidP="00372A9B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="00357E1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teacher</w:t>
            </w:r>
          </w:p>
          <w:p w:rsidR="00372A9B" w:rsidRPr="00E32E0D" w:rsidRDefault="00372A9B" w:rsidP="00372A9B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FE4E0C">
              <w:rPr>
                <w:rFonts w:ascii="Times New Roman" w:hAnsi="Times New Roman"/>
                <w:sz w:val="24"/>
                <w:szCs w:val="24"/>
              </w:rPr>
              <w:t xml:space="preserve"> ввести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372A9B" w:rsidRPr="00CD454C" w:rsidRDefault="00372A9B" w:rsidP="00372A9B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454C">
              <w:rPr>
                <w:rFonts w:ascii="Times New Roman" w:hAnsi="Times New Roman"/>
                <w:sz w:val="24"/>
                <w:szCs w:val="24"/>
              </w:rPr>
              <w:t xml:space="preserve">добавить поле типа </w:t>
            </w:r>
            <w:proofErr w:type="spellStart"/>
            <w:r w:rsidRPr="00CD454C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CD454C">
              <w:rPr>
                <w:rFonts w:ascii="Times New Roman" w:hAnsi="Times New Roman"/>
                <w:sz w:val="24"/>
                <w:szCs w:val="24"/>
              </w:rPr>
              <w:t xml:space="preserve"> (дата </w:t>
            </w:r>
            <w:r w:rsidR="00CD454C" w:rsidRPr="00CD454C">
              <w:rPr>
                <w:rFonts w:ascii="Times New Roman" w:hAnsi="Times New Roman"/>
                <w:sz w:val="24"/>
                <w:szCs w:val="24"/>
              </w:rPr>
              <w:t>инструктажа по технике безопасности, ИТБ</w:t>
            </w:r>
            <w:r w:rsidRPr="00CD454C">
              <w:rPr>
                <w:rFonts w:ascii="Times New Roman" w:hAnsi="Times New Roman"/>
                <w:sz w:val="24"/>
                <w:szCs w:val="24"/>
              </w:rPr>
              <w:t>)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D454C">
              <w:rPr>
                <w:rFonts w:ascii="Times New Roman" w:hAnsi="Times New Roman"/>
                <w:sz w:val="24"/>
                <w:szCs w:val="24"/>
              </w:rPr>
              <w:t>структура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Pr="00CD454C">
              <w:rPr>
                <w:rFonts w:ascii="Times New Roman" w:hAnsi="Times New Roman"/>
                <w:sz w:val="24"/>
                <w:szCs w:val="24"/>
              </w:rPr>
              <w:t xml:space="preserve"> число</w:t>
            </w:r>
            <w:r w:rsidR="00CD454C">
              <w:rPr>
                <w:rFonts w:ascii="Times New Roman" w:hAnsi="Times New Roman"/>
                <w:sz w:val="24"/>
                <w:szCs w:val="24"/>
              </w:rPr>
              <w:t xml:space="preserve"> (int), месяц(</w:t>
            </w:r>
            <w:proofErr w:type="spellStart"/>
            <w:r w:rsidR="00CD454C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="00CD454C">
              <w:rPr>
                <w:rFonts w:ascii="Times New Roman" w:hAnsi="Times New Roman"/>
                <w:sz w:val="24"/>
                <w:szCs w:val="24"/>
              </w:rPr>
              <w:t>*), год (int)</w:t>
            </w:r>
          </w:p>
          <w:p w:rsidR="00372A9B" w:rsidRDefault="00372A9B" w:rsidP="00372A9B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372A9B" w:rsidRPr="00026FBE" w:rsidRDefault="00372A9B" w:rsidP="00372A9B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372A9B" w:rsidRPr="00026FBE" w:rsidRDefault="00372A9B" w:rsidP="00372A9B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Добавить несколько новых элементов </w:t>
            </w:r>
            <w:r>
              <w:rPr>
                <w:rFonts w:eastAsia="Calibri"/>
                <w:lang w:eastAsia="en-US"/>
              </w:rPr>
              <w:t>массива данных</w:t>
            </w:r>
            <w:r w:rsidR="00357E13" w:rsidRPr="00357E13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372A9B" w:rsidRPr="00973A75" w:rsidRDefault="00372A9B" w:rsidP="00372A9B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функции </w:t>
            </w:r>
            <w:r w:rsidRPr="00973A75">
              <w:rPr>
                <w:rFonts w:eastAsia="Calibri"/>
                <w:lang w:eastAsia="en-US"/>
              </w:rPr>
              <w:t>должны по-прежнему работать</w:t>
            </w:r>
          </w:p>
          <w:p w:rsidR="00372A9B" w:rsidRPr="006629F0" w:rsidRDefault="00372A9B" w:rsidP="00372A9B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 xml:space="preserve">Интерфейс программы дополнить функцией поиска </w:t>
            </w:r>
            <w:r w:rsidR="00CD454C">
              <w:rPr>
                <w:rFonts w:eastAsia="Calibri"/>
                <w:lang w:eastAsia="en-US"/>
              </w:rPr>
              <w:t>преподавателей</w:t>
            </w:r>
            <w:r>
              <w:rPr>
                <w:rFonts w:eastAsia="Calibri"/>
                <w:lang w:eastAsia="en-US"/>
              </w:rPr>
              <w:t xml:space="preserve">, у которых </w:t>
            </w:r>
            <w:proofErr w:type="gramStart"/>
            <w:r>
              <w:rPr>
                <w:rFonts w:eastAsia="Calibri"/>
                <w:lang w:eastAsia="en-US"/>
              </w:rPr>
              <w:t>с даты последнего</w:t>
            </w:r>
            <w:proofErr w:type="gramEnd"/>
            <w:r>
              <w:rPr>
                <w:rFonts w:eastAsia="Calibri"/>
                <w:lang w:eastAsia="en-US"/>
              </w:rPr>
              <w:t xml:space="preserve"> </w:t>
            </w:r>
            <w:r w:rsidR="00CD454C">
              <w:rPr>
                <w:rFonts w:eastAsia="Calibri"/>
                <w:lang w:eastAsia="en-US"/>
              </w:rPr>
              <w:t>ИТБ</w:t>
            </w:r>
            <w:r>
              <w:rPr>
                <w:rFonts w:eastAsia="Calibri"/>
                <w:lang w:eastAsia="en-US"/>
              </w:rPr>
              <w:t xml:space="preserve"> прошло более 1</w:t>
            </w:r>
            <w:r w:rsidR="00CD454C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eastAsia="en-US"/>
              </w:rPr>
              <w:t xml:space="preserve"> месяцев (используем понятие «текущая дата»)</w:t>
            </w:r>
          </w:p>
          <w:p w:rsidR="00BB2E49" w:rsidRPr="000119A1" w:rsidRDefault="00372A9B" w:rsidP="000119A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t>11,23</w:t>
            </w:r>
          </w:p>
        </w:tc>
        <w:tc>
          <w:tcPr>
            <w:tcW w:w="8272" w:type="dxa"/>
            <w:shd w:val="clear" w:color="auto" w:fill="auto"/>
          </w:tcPr>
          <w:p w:rsidR="00BB2E49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>Проект: Склад (поставщики)</w:t>
            </w:r>
          </w:p>
          <w:p w:rsidR="00CD454C" w:rsidRPr="00357E13" w:rsidRDefault="00CD454C" w:rsidP="00357E13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Pr="001051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supplier</w:t>
            </w:r>
          </w:p>
          <w:p w:rsidR="00CD454C" w:rsidRDefault="00CD454C" w:rsidP="00CD454C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454C">
              <w:rPr>
                <w:rFonts w:ascii="Times New Roman" w:hAnsi="Times New Roman"/>
                <w:sz w:val="24"/>
                <w:szCs w:val="24"/>
              </w:rPr>
              <w:t xml:space="preserve">добавить поле типа </w:t>
            </w:r>
            <w:proofErr w:type="spellStart"/>
            <w:r w:rsidRPr="00CD454C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CD454C">
              <w:rPr>
                <w:rFonts w:ascii="Times New Roman" w:hAnsi="Times New Roman"/>
                <w:sz w:val="24"/>
                <w:szCs w:val="24"/>
              </w:rPr>
              <w:t xml:space="preserve"> (дата </w:t>
            </w:r>
            <w:r>
              <w:rPr>
                <w:rFonts w:ascii="Times New Roman" w:hAnsi="Times New Roman"/>
                <w:sz w:val="24"/>
                <w:szCs w:val="24"/>
              </w:rPr>
              <w:t>поставки товара</w:t>
            </w:r>
            <w:r w:rsidRPr="00CD454C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357E13" w:rsidRPr="00357E13" w:rsidRDefault="00CD454C" w:rsidP="00357E13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CD454C">
              <w:rPr>
                <w:rFonts w:ascii="Times New Roman" w:hAnsi="Times New Roman"/>
                <w:sz w:val="24"/>
                <w:szCs w:val="24"/>
              </w:rPr>
              <w:t>структура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Pr="00CD454C">
              <w:rPr>
                <w:rFonts w:ascii="Times New Roman" w:hAnsi="Times New Roman"/>
                <w:sz w:val="24"/>
                <w:szCs w:val="24"/>
              </w:rPr>
              <w:t xml:space="preserve"> число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(int), месяц(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*), год (int)</w:t>
            </w:r>
          </w:p>
          <w:p w:rsidR="00357E13" w:rsidRPr="00357E13" w:rsidRDefault="00357E13" w:rsidP="00357E13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добавить поле типа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r w:rsidRPr="00FE4E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E4E0C">
              <w:rPr>
                <w:rFonts w:ascii="Times New Roman" w:hAnsi="Times New Roman"/>
                <w:sz w:val="24"/>
                <w:szCs w:val="24"/>
              </w:rPr>
              <w:t>срок хранения товара (в месяцах)</w:t>
            </w:r>
          </w:p>
          <w:p w:rsidR="00CD454C" w:rsidRDefault="00CD454C" w:rsidP="00CD454C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CD454C" w:rsidRPr="00026FBE" w:rsidRDefault="00CD454C" w:rsidP="00CD454C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D454C" w:rsidRPr="00026FBE" w:rsidRDefault="00CD454C" w:rsidP="00CD454C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Добавить несколько новых элементов </w:t>
            </w:r>
            <w:r>
              <w:rPr>
                <w:rFonts w:eastAsia="Calibri"/>
                <w:lang w:eastAsia="en-US"/>
              </w:rPr>
              <w:t>массива данных</w:t>
            </w:r>
            <w:r w:rsidR="00357E13" w:rsidRPr="00357E13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CD454C" w:rsidRPr="00973A75" w:rsidRDefault="00CD454C" w:rsidP="00CD454C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функции </w:t>
            </w:r>
            <w:r w:rsidRPr="00973A75">
              <w:rPr>
                <w:rFonts w:eastAsia="Calibri"/>
                <w:lang w:eastAsia="en-US"/>
              </w:rPr>
              <w:t>должны по-прежнему работать</w:t>
            </w:r>
          </w:p>
          <w:p w:rsidR="00CD454C" w:rsidRPr="006629F0" w:rsidRDefault="00CD454C" w:rsidP="0075751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 xml:space="preserve">Интерфейс программы дополнить функцией поиска </w:t>
            </w:r>
            <w:r w:rsidR="00757511">
              <w:rPr>
                <w:rFonts w:eastAsia="Calibri"/>
                <w:lang w:eastAsia="en-US"/>
              </w:rPr>
              <w:t>товара</w:t>
            </w:r>
            <w:r w:rsidR="00357E13" w:rsidRPr="00357E13">
              <w:rPr>
                <w:rFonts w:eastAsia="Calibri"/>
                <w:lang w:eastAsia="en-US"/>
              </w:rPr>
              <w:t>,</w:t>
            </w:r>
            <w:r w:rsidR="00757511">
              <w:rPr>
                <w:rFonts w:eastAsia="Calibri"/>
                <w:lang w:eastAsia="en-US"/>
              </w:rPr>
              <w:t xml:space="preserve"> у которого  </w:t>
            </w:r>
            <w:r w:rsidR="00FE4E0C">
              <w:rPr>
                <w:rFonts w:eastAsia="Calibri"/>
                <w:lang w:eastAsia="en-US"/>
              </w:rPr>
              <w:t>истек срок хранения товара</w:t>
            </w:r>
            <w:r w:rsidRPr="00757511">
              <w:rPr>
                <w:rFonts w:eastAsia="Calibri"/>
                <w:lang w:eastAsia="en-US"/>
              </w:rPr>
              <w:t xml:space="preserve"> (используем понятие «текущая дата»)</w:t>
            </w:r>
          </w:p>
          <w:p w:rsidR="00BB2E49" w:rsidRPr="00757511" w:rsidRDefault="00CD454C" w:rsidP="0075751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BB2E49" w:rsidRPr="00105137" w:rsidTr="00CE13E0">
        <w:tc>
          <w:tcPr>
            <w:tcW w:w="1789" w:type="dxa"/>
            <w:shd w:val="clear" w:color="auto" w:fill="auto"/>
          </w:tcPr>
          <w:p w:rsidR="00BB2E49" w:rsidRPr="00105137" w:rsidRDefault="00BB2E49" w:rsidP="00CE13E0">
            <w:pPr>
              <w:rPr>
                <w:lang w:val="en-US"/>
              </w:rPr>
            </w:pPr>
            <w:r w:rsidRPr="00105137">
              <w:rPr>
                <w:lang w:val="en-US"/>
              </w:rPr>
              <w:t>12,24</w:t>
            </w:r>
          </w:p>
        </w:tc>
        <w:tc>
          <w:tcPr>
            <w:tcW w:w="8272" w:type="dxa"/>
            <w:shd w:val="clear" w:color="auto" w:fill="auto"/>
          </w:tcPr>
          <w:p w:rsidR="00BB2E49" w:rsidRDefault="00BB2E49" w:rsidP="00CE13E0">
            <w:pPr>
              <w:pStyle w:val="a9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5137">
              <w:rPr>
                <w:rFonts w:ascii="Times New Roman" w:hAnsi="Times New Roman"/>
                <w:sz w:val="24"/>
                <w:szCs w:val="24"/>
              </w:rPr>
              <w:t>Проект: Почта (посылка)</w:t>
            </w:r>
          </w:p>
          <w:p w:rsidR="00757511" w:rsidRDefault="00757511" w:rsidP="00757511">
            <w:pPr>
              <w:pStyle w:val="a9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Видоизменить</w:t>
            </w:r>
            <w:r w:rsidRPr="00105137">
              <w:rPr>
                <w:rFonts w:ascii="Times New Roman" w:hAnsi="Times New Roman"/>
                <w:sz w:val="24"/>
                <w:szCs w:val="24"/>
              </w:rPr>
              <w:t xml:space="preserve"> структуру </w:t>
            </w:r>
            <w:r w:rsidRPr="001051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parcel</w:t>
            </w:r>
          </w:p>
          <w:p w:rsidR="00757511" w:rsidRPr="00E32E0D" w:rsidRDefault="00757511" w:rsidP="00757511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2E0D">
              <w:rPr>
                <w:rFonts w:ascii="Times New Roman" w:hAnsi="Times New Roman"/>
                <w:sz w:val="24"/>
                <w:szCs w:val="24"/>
              </w:rPr>
              <w:t xml:space="preserve">вместо полей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Имя,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FE4E0C">
              <w:rPr>
                <w:rFonts w:ascii="Times New Roman" w:hAnsi="Times New Roman"/>
                <w:sz w:val="24"/>
                <w:szCs w:val="24"/>
              </w:rPr>
              <w:t xml:space="preserve"> ввести</w:t>
            </w:r>
            <w:r w:rsidRPr="00E32E0D">
              <w:rPr>
                <w:rFonts w:ascii="Times New Roman" w:hAnsi="Times New Roman"/>
                <w:sz w:val="24"/>
                <w:szCs w:val="24"/>
              </w:rPr>
              <w:t xml:space="preserve"> поле типа </w:t>
            </w:r>
            <w:proofErr w:type="spellStart"/>
            <w:r w:rsidRPr="00E32E0D">
              <w:rPr>
                <w:rFonts w:ascii="Times New Roman" w:hAnsi="Times New Roman"/>
                <w:b/>
                <w:sz w:val="24"/>
                <w:szCs w:val="24"/>
              </w:rPr>
              <w:t>fio</w:t>
            </w:r>
            <w:proofErr w:type="spellEnd"/>
            <w:r w:rsidR="001151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192" w:rsidRPr="00115192">
              <w:rPr>
                <w:rFonts w:ascii="Times New Roman" w:hAnsi="Times New Roman"/>
                <w:sz w:val="24"/>
                <w:szCs w:val="24"/>
              </w:rPr>
              <w:t>(структура)</w:t>
            </w:r>
          </w:p>
          <w:p w:rsidR="00757511" w:rsidRDefault="00757511" w:rsidP="00757511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454C">
              <w:rPr>
                <w:rFonts w:ascii="Times New Roman" w:hAnsi="Times New Roman"/>
                <w:sz w:val="24"/>
                <w:szCs w:val="24"/>
              </w:rPr>
              <w:t xml:space="preserve">добавить поле типа </w:t>
            </w:r>
            <w:proofErr w:type="spellStart"/>
            <w:r w:rsidRPr="00CD454C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 w:rsidRPr="00CD454C">
              <w:rPr>
                <w:rFonts w:ascii="Times New Roman" w:hAnsi="Times New Roman"/>
                <w:sz w:val="24"/>
                <w:szCs w:val="24"/>
              </w:rPr>
              <w:t xml:space="preserve"> (дата </w:t>
            </w:r>
            <w:r>
              <w:rPr>
                <w:rFonts w:ascii="Times New Roman" w:hAnsi="Times New Roman"/>
                <w:sz w:val="24"/>
                <w:szCs w:val="24"/>
              </w:rPr>
              <w:t>отправки посылки</w:t>
            </w:r>
            <w:r w:rsidRPr="00CD454C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757511" w:rsidRPr="00CD454C" w:rsidRDefault="00757511" w:rsidP="00757511">
            <w:pPr>
              <w:pStyle w:val="a9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CD454C">
              <w:rPr>
                <w:rFonts w:ascii="Times New Roman" w:hAnsi="Times New Roman"/>
                <w:sz w:val="24"/>
                <w:szCs w:val="24"/>
              </w:rPr>
              <w:t>структура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даты:</w:t>
            </w:r>
            <w:r w:rsidRPr="00CD454C">
              <w:rPr>
                <w:rFonts w:ascii="Times New Roman" w:hAnsi="Times New Roman"/>
                <w:sz w:val="24"/>
                <w:szCs w:val="24"/>
              </w:rPr>
              <w:t xml:space="preserve"> число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(int), месяц(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*), год (int)</w:t>
            </w:r>
          </w:p>
          <w:p w:rsidR="00757511" w:rsidRDefault="00757511" w:rsidP="00757511">
            <w:pPr>
              <w:pStyle w:val="a9"/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Тестовая программа</w:t>
            </w:r>
          </w:p>
          <w:p w:rsidR="00757511" w:rsidRPr="00026FBE" w:rsidRDefault="00757511" w:rsidP="0075751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При запуске программы данные ввести с клавиатуры (первый запуск </w:t>
            </w:r>
            <w:r w:rsidRPr="00026FBE">
              <w:rPr>
                <w:rFonts w:eastAsia="Calibri"/>
                <w:lang w:eastAsia="en-US"/>
              </w:rPr>
              <w:lastRenderedPageBreak/>
              <w:t>программы) или загрузить с диска (все последующие запуски)</w:t>
            </w:r>
          </w:p>
          <w:p w:rsidR="00757511" w:rsidRPr="00026FBE" w:rsidRDefault="00757511" w:rsidP="0075751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026FBE">
              <w:rPr>
                <w:rFonts w:eastAsia="Calibri"/>
                <w:lang w:eastAsia="en-US"/>
              </w:rPr>
              <w:t xml:space="preserve">Добавить несколько новых элементов </w:t>
            </w:r>
            <w:r>
              <w:rPr>
                <w:rFonts w:eastAsia="Calibri"/>
                <w:lang w:eastAsia="en-US"/>
              </w:rPr>
              <w:t>массива данных</w:t>
            </w:r>
            <w:r w:rsidR="00357E13" w:rsidRPr="00357E13">
              <w:rPr>
                <w:rFonts w:eastAsia="Calibri"/>
                <w:lang w:eastAsia="en-US"/>
              </w:rPr>
              <w:t xml:space="preserve"> </w:t>
            </w:r>
            <w:r w:rsidRPr="00026FBE">
              <w:rPr>
                <w:rFonts w:eastAsia="Calibri"/>
                <w:lang w:eastAsia="en-US"/>
              </w:rPr>
              <w:t>(ввод с клавиатуры)</w:t>
            </w:r>
          </w:p>
          <w:p w:rsidR="00757511" w:rsidRPr="00973A75" w:rsidRDefault="00757511" w:rsidP="0075751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 w:rsidRPr="00973A75">
              <w:rPr>
                <w:rFonts w:eastAsia="Calibri"/>
                <w:lang w:eastAsia="en-US"/>
              </w:rPr>
              <w:t xml:space="preserve">Все реализованные ранее функции </w:t>
            </w:r>
            <w:r>
              <w:rPr>
                <w:rFonts w:eastAsia="Calibri"/>
                <w:lang w:eastAsia="en-US"/>
              </w:rPr>
              <w:t xml:space="preserve">нужно доработать в соответствии со сделанными изменениями, функции </w:t>
            </w:r>
            <w:r w:rsidRPr="00973A75">
              <w:rPr>
                <w:rFonts w:eastAsia="Calibri"/>
                <w:lang w:eastAsia="en-US"/>
              </w:rPr>
              <w:t>должны по-прежнему работать</w:t>
            </w:r>
          </w:p>
          <w:p w:rsidR="00757511" w:rsidRPr="006629F0" w:rsidRDefault="00757511" w:rsidP="0075751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</w:pPr>
            <w:r>
              <w:rPr>
                <w:rFonts w:eastAsia="Calibri"/>
                <w:lang w:eastAsia="en-US"/>
              </w:rPr>
              <w:t>Интерфейс программы дополнить функцией поиска посылки, отправленной более 6 месяцев назад</w:t>
            </w:r>
            <w:r w:rsidRPr="00757511">
              <w:rPr>
                <w:rFonts w:eastAsia="Calibri"/>
                <w:lang w:eastAsia="en-US"/>
              </w:rPr>
              <w:t xml:space="preserve"> (используем понятие «текущая дата»)</w:t>
            </w:r>
          </w:p>
          <w:p w:rsidR="00BB2E49" w:rsidRPr="00757511" w:rsidRDefault="00757511" w:rsidP="00757511">
            <w:pPr>
              <w:pStyle w:val="a8"/>
              <w:numPr>
                <w:ilvl w:val="0"/>
                <w:numId w:val="16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973A75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</w:tbl>
    <w:p w:rsidR="005D357E" w:rsidRPr="00757511" w:rsidRDefault="005D357E" w:rsidP="00BB2E49">
      <w:pPr>
        <w:rPr>
          <w:b/>
        </w:rPr>
      </w:pPr>
    </w:p>
    <w:p w:rsidR="005D357E" w:rsidRPr="00105137" w:rsidRDefault="005D357E" w:rsidP="005D357E">
      <w:pPr>
        <w:pStyle w:val="a8"/>
      </w:pPr>
    </w:p>
    <w:sectPr w:rsidR="005D357E" w:rsidRPr="00105137" w:rsidSect="00C52A05">
      <w:pgSz w:w="11906" w:h="16838"/>
      <w:pgMar w:top="96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7FD1E0C"/>
    <w:multiLevelType w:val="multilevel"/>
    <w:tmpl w:val="B33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EB2310"/>
    <w:multiLevelType w:val="hybridMultilevel"/>
    <w:tmpl w:val="8E607D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2730B7"/>
    <w:multiLevelType w:val="hybridMultilevel"/>
    <w:tmpl w:val="3F202C3E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5C6EEA"/>
    <w:multiLevelType w:val="multilevel"/>
    <w:tmpl w:val="8D1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8A657C"/>
    <w:multiLevelType w:val="hybridMultilevel"/>
    <w:tmpl w:val="B7ACDAE0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F6BA9"/>
    <w:multiLevelType w:val="hybridMultilevel"/>
    <w:tmpl w:val="0A2C9804"/>
    <w:lvl w:ilvl="0" w:tplc="94621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F4CAF"/>
    <w:multiLevelType w:val="multilevel"/>
    <w:tmpl w:val="1EF6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95B83"/>
    <w:multiLevelType w:val="multilevel"/>
    <w:tmpl w:val="0A4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CC6DAC"/>
    <w:multiLevelType w:val="hybridMultilevel"/>
    <w:tmpl w:val="66148D36"/>
    <w:lvl w:ilvl="0" w:tplc="94621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D53AA9"/>
    <w:multiLevelType w:val="hybridMultilevel"/>
    <w:tmpl w:val="4BF6A4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DC26CC"/>
    <w:multiLevelType w:val="multilevel"/>
    <w:tmpl w:val="45A2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9B474F"/>
    <w:multiLevelType w:val="hybridMultilevel"/>
    <w:tmpl w:val="A4700812"/>
    <w:lvl w:ilvl="0" w:tplc="94621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16B9C"/>
    <w:multiLevelType w:val="hybridMultilevel"/>
    <w:tmpl w:val="74F0B7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C800B77"/>
    <w:multiLevelType w:val="hybridMultilevel"/>
    <w:tmpl w:val="EB5488AA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E4F03EC"/>
    <w:multiLevelType w:val="hybridMultilevel"/>
    <w:tmpl w:val="E31C243A"/>
    <w:lvl w:ilvl="0" w:tplc="1D42C6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F604A99"/>
    <w:multiLevelType w:val="hybridMultilevel"/>
    <w:tmpl w:val="CF4AFA88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6"/>
  </w:num>
  <w:num w:numId="5">
    <w:abstractNumId w:val="9"/>
  </w:num>
  <w:num w:numId="6">
    <w:abstractNumId w:val="3"/>
  </w:num>
  <w:num w:numId="7">
    <w:abstractNumId w:val="14"/>
  </w:num>
  <w:num w:numId="8">
    <w:abstractNumId w:val="18"/>
  </w:num>
  <w:num w:numId="9">
    <w:abstractNumId w:val="17"/>
  </w:num>
  <w:num w:numId="10">
    <w:abstractNumId w:val="13"/>
  </w:num>
  <w:num w:numId="11">
    <w:abstractNumId w:val="16"/>
  </w:num>
  <w:num w:numId="12">
    <w:abstractNumId w:val="5"/>
  </w:num>
  <w:num w:numId="13">
    <w:abstractNumId w:val="8"/>
  </w:num>
  <w:num w:numId="14">
    <w:abstractNumId w:val="11"/>
  </w:num>
  <w:num w:numId="15">
    <w:abstractNumId w:val="15"/>
  </w:num>
  <w:num w:numId="16">
    <w:abstractNumId w:val="19"/>
  </w:num>
  <w:num w:numId="17">
    <w:abstractNumId w:val="4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05"/>
    <w:rsid w:val="000119A1"/>
    <w:rsid w:val="00017A41"/>
    <w:rsid w:val="00026F24"/>
    <w:rsid w:val="00035C07"/>
    <w:rsid w:val="000365C0"/>
    <w:rsid w:val="00061F20"/>
    <w:rsid w:val="00075CDF"/>
    <w:rsid w:val="00087E16"/>
    <w:rsid w:val="0009361D"/>
    <w:rsid w:val="000A33D9"/>
    <w:rsid w:val="000B69B5"/>
    <w:rsid w:val="000C0F05"/>
    <w:rsid w:val="000F168B"/>
    <w:rsid w:val="000F1934"/>
    <w:rsid w:val="000F296E"/>
    <w:rsid w:val="00100681"/>
    <w:rsid w:val="00105137"/>
    <w:rsid w:val="00107CDB"/>
    <w:rsid w:val="001147D3"/>
    <w:rsid w:val="00115192"/>
    <w:rsid w:val="0012325B"/>
    <w:rsid w:val="00146A40"/>
    <w:rsid w:val="00163B53"/>
    <w:rsid w:val="00185906"/>
    <w:rsid w:val="001A006B"/>
    <w:rsid w:val="001B2208"/>
    <w:rsid w:val="001E0254"/>
    <w:rsid w:val="00206C68"/>
    <w:rsid w:val="00222ED9"/>
    <w:rsid w:val="00243A72"/>
    <w:rsid w:val="00252DA5"/>
    <w:rsid w:val="00252FA0"/>
    <w:rsid w:val="0025563C"/>
    <w:rsid w:val="00267B56"/>
    <w:rsid w:val="002749ED"/>
    <w:rsid w:val="00275EF9"/>
    <w:rsid w:val="00293BFB"/>
    <w:rsid w:val="002A2D1B"/>
    <w:rsid w:val="002A6B9C"/>
    <w:rsid w:val="002A7AE6"/>
    <w:rsid w:val="002E73F3"/>
    <w:rsid w:val="002F57B0"/>
    <w:rsid w:val="0032386D"/>
    <w:rsid w:val="0033695F"/>
    <w:rsid w:val="00351EAF"/>
    <w:rsid w:val="00353E40"/>
    <w:rsid w:val="003561AA"/>
    <w:rsid w:val="00357E13"/>
    <w:rsid w:val="00364A81"/>
    <w:rsid w:val="00372A9B"/>
    <w:rsid w:val="003737F9"/>
    <w:rsid w:val="0038477F"/>
    <w:rsid w:val="003853CA"/>
    <w:rsid w:val="00393F7B"/>
    <w:rsid w:val="00395D3B"/>
    <w:rsid w:val="003A1C8F"/>
    <w:rsid w:val="003A2EE6"/>
    <w:rsid w:val="003B0B9F"/>
    <w:rsid w:val="003B423B"/>
    <w:rsid w:val="003B5A22"/>
    <w:rsid w:val="003E0899"/>
    <w:rsid w:val="00403D08"/>
    <w:rsid w:val="00404FE1"/>
    <w:rsid w:val="00422E54"/>
    <w:rsid w:val="00431155"/>
    <w:rsid w:val="00432E95"/>
    <w:rsid w:val="00450F56"/>
    <w:rsid w:val="00462AA4"/>
    <w:rsid w:val="00496D35"/>
    <w:rsid w:val="004B6436"/>
    <w:rsid w:val="004C120E"/>
    <w:rsid w:val="004F6AA6"/>
    <w:rsid w:val="004F700E"/>
    <w:rsid w:val="005157A9"/>
    <w:rsid w:val="00551F92"/>
    <w:rsid w:val="00573044"/>
    <w:rsid w:val="0058368B"/>
    <w:rsid w:val="005879BF"/>
    <w:rsid w:val="005908D4"/>
    <w:rsid w:val="005966DC"/>
    <w:rsid w:val="005B7303"/>
    <w:rsid w:val="005C1B4D"/>
    <w:rsid w:val="005C22EE"/>
    <w:rsid w:val="005C6DDD"/>
    <w:rsid w:val="005D357E"/>
    <w:rsid w:val="005E65B9"/>
    <w:rsid w:val="005F7D1F"/>
    <w:rsid w:val="00614AB2"/>
    <w:rsid w:val="00636E46"/>
    <w:rsid w:val="006629F0"/>
    <w:rsid w:val="00662CAB"/>
    <w:rsid w:val="00677B64"/>
    <w:rsid w:val="006A0C74"/>
    <w:rsid w:val="006B5228"/>
    <w:rsid w:val="006C20F5"/>
    <w:rsid w:val="006D6F4E"/>
    <w:rsid w:val="00705547"/>
    <w:rsid w:val="00723638"/>
    <w:rsid w:val="00723C48"/>
    <w:rsid w:val="007240EB"/>
    <w:rsid w:val="007371CB"/>
    <w:rsid w:val="00743909"/>
    <w:rsid w:val="00757511"/>
    <w:rsid w:val="0076069B"/>
    <w:rsid w:val="00766F94"/>
    <w:rsid w:val="00767C4E"/>
    <w:rsid w:val="00772315"/>
    <w:rsid w:val="00783109"/>
    <w:rsid w:val="007A6B66"/>
    <w:rsid w:val="007F4898"/>
    <w:rsid w:val="00813C67"/>
    <w:rsid w:val="00820B6A"/>
    <w:rsid w:val="00833FFE"/>
    <w:rsid w:val="00885D3D"/>
    <w:rsid w:val="00895856"/>
    <w:rsid w:val="008A1CAA"/>
    <w:rsid w:val="008B0502"/>
    <w:rsid w:val="008B5FD2"/>
    <w:rsid w:val="008B6083"/>
    <w:rsid w:val="008D0FD0"/>
    <w:rsid w:val="008E299C"/>
    <w:rsid w:val="008F64D1"/>
    <w:rsid w:val="00923DEC"/>
    <w:rsid w:val="00936CFC"/>
    <w:rsid w:val="00952474"/>
    <w:rsid w:val="00962B19"/>
    <w:rsid w:val="00962E98"/>
    <w:rsid w:val="00973A75"/>
    <w:rsid w:val="009800F0"/>
    <w:rsid w:val="00984991"/>
    <w:rsid w:val="0099673D"/>
    <w:rsid w:val="009B3A49"/>
    <w:rsid w:val="009B4650"/>
    <w:rsid w:val="009C7A51"/>
    <w:rsid w:val="009D0E30"/>
    <w:rsid w:val="009E4ECC"/>
    <w:rsid w:val="009E5AA4"/>
    <w:rsid w:val="009E5D80"/>
    <w:rsid w:val="009E6BD3"/>
    <w:rsid w:val="009F1E26"/>
    <w:rsid w:val="00A2350C"/>
    <w:rsid w:val="00A33B1F"/>
    <w:rsid w:val="00A35D9A"/>
    <w:rsid w:val="00A413B2"/>
    <w:rsid w:val="00A52977"/>
    <w:rsid w:val="00AA108E"/>
    <w:rsid w:val="00AD6C00"/>
    <w:rsid w:val="00AE0E29"/>
    <w:rsid w:val="00AE49DD"/>
    <w:rsid w:val="00B10C17"/>
    <w:rsid w:val="00B6128D"/>
    <w:rsid w:val="00B91686"/>
    <w:rsid w:val="00B950F8"/>
    <w:rsid w:val="00BB2E49"/>
    <w:rsid w:val="00BB3815"/>
    <w:rsid w:val="00BC4F28"/>
    <w:rsid w:val="00BD3E9F"/>
    <w:rsid w:val="00BE0BF5"/>
    <w:rsid w:val="00BE2E8B"/>
    <w:rsid w:val="00C21383"/>
    <w:rsid w:val="00C35F28"/>
    <w:rsid w:val="00C4480E"/>
    <w:rsid w:val="00C50383"/>
    <w:rsid w:val="00C52A05"/>
    <w:rsid w:val="00C8346C"/>
    <w:rsid w:val="00CA4D27"/>
    <w:rsid w:val="00CC4602"/>
    <w:rsid w:val="00CD454C"/>
    <w:rsid w:val="00CE13E0"/>
    <w:rsid w:val="00CE28BB"/>
    <w:rsid w:val="00D0627E"/>
    <w:rsid w:val="00D07FF9"/>
    <w:rsid w:val="00D128C7"/>
    <w:rsid w:val="00D14948"/>
    <w:rsid w:val="00D15643"/>
    <w:rsid w:val="00D416C2"/>
    <w:rsid w:val="00D70335"/>
    <w:rsid w:val="00DB6D50"/>
    <w:rsid w:val="00DD55C6"/>
    <w:rsid w:val="00DE3729"/>
    <w:rsid w:val="00DE7ADA"/>
    <w:rsid w:val="00DF2492"/>
    <w:rsid w:val="00E00803"/>
    <w:rsid w:val="00E0098B"/>
    <w:rsid w:val="00E061B0"/>
    <w:rsid w:val="00E32E0D"/>
    <w:rsid w:val="00E52F51"/>
    <w:rsid w:val="00E66A2F"/>
    <w:rsid w:val="00E677B7"/>
    <w:rsid w:val="00E7532D"/>
    <w:rsid w:val="00E76258"/>
    <w:rsid w:val="00E85EF3"/>
    <w:rsid w:val="00EB0D42"/>
    <w:rsid w:val="00EC1113"/>
    <w:rsid w:val="00ED48D3"/>
    <w:rsid w:val="00EE0F68"/>
    <w:rsid w:val="00F1099C"/>
    <w:rsid w:val="00F412C2"/>
    <w:rsid w:val="00F50600"/>
    <w:rsid w:val="00F60812"/>
    <w:rsid w:val="00FA663E"/>
    <w:rsid w:val="00FC31F5"/>
    <w:rsid w:val="00FC5748"/>
    <w:rsid w:val="00FD0720"/>
    <w:rsid w:val="00FD1F27"/>
    <w:rsid w:val="00FE3F6F"/>
    <w:rsid w:val="00FE4E0C"/>
    <w:rsid w:val="00FE7C16"/>
    <w:rsid w:val="00FF0E16"/>
    <w:rsid w:val="00FF2644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0812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1B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link w:val="30"/>
    <w:uiPriority w:val="9"/>
    <w:qFormat/>
    <w:rsid w:val="00AD6C00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ody Text"/>
    <w:basedOn w:val="a"/>
    <w:link w:val="a4"/>
    <w:uiPriority w:val="99"/>
    <w:rsid w:val="00F60812"/>
    <w:pPr>
      <w:suppressAutoHyphens/>
    </w:pPr>
    <w:rPr>
      <w:sz w:val="28"/>
      <w:lang w:eastAsia="ar-SA"/>
    </w:rPr>
  </w:style>
  <w:style w:type="paragraph" w:styleId="a5">
    <w:name w:val="Normal (Web)"/>
    <w:basedOn w:val="a"/>
    <w:uiPriority w:val="99"/>
    <w:rsid w:val="00F60812"/>
    <w:pPr>
      <w:suppressAutoHyphens/>
    </w:pPr>
    <w:rPr>
      <w:lang w:eastAsia="ar-SA"/>
    </w:rPr>
  </w:style>
  <w:style w:type="character" w:customStyle="1" w:styleId="apple-converted-space">
    <w:name w:val="apple-converted-space"/>
    <w:rsid w:val="00BB3815"/>
  </w:style>
  <w:style w:type="character" w:customStyle="1" w:styleId="keyword">
    <w:name w:val="keyword"/>
    <w:rsid w:val="00BB3815"/>
  </w:style>
  <w:style w:type="paragraph" w:styleId="HTML">
    <w:name w:val="HTML Preformatted"/>
    <w:basedOn w:val="a"/>
    <w:link w:val="HTML0"/>
    <w:uiPriority w:val="99"/>
    <w:unhideWhenUsed/>
    <w:rsid w:val="00C2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C21383"/>
    <w:rPr>
      <w:rFonts w:ascii="Courier New" w:hAnsi="Courier New" w:cs="Courier New"/>
    </w:rPr>
  </w:style>
  <w:style w:type="character" w:customStyle="1" w:styleId="30">
    <w:name w:val="Заголовок 3 Знак"/>
    <w:link w:val="3"/>
    <w:uiPriority w:val="9"/>
    <w:rsid w:val="00AD6C00"/>
    <w:rPr>
      <w:b/>
      <w:bCs/>
      <w:sz w:val="27"/>
      <w:szCs w:val="27"/>
    </w:rPr>
  </w:style>
  <w:style w:type="character" w:customStyle="1" w:styleId="texample">
    <w:name w:val="texample"/>
    <w:rsid w:val="00AD6C00"/>
  </w:style>
  <w:style w:type="character" w:styleId="a6">
    <w:name w:val="Hyperlink"/>
    <w:uiPriority w:val="99"/>
    <w:unhideWhenUsed/>
    <w:rsid w:val="002749ED"/>
    <w:rPr>
      <w:color w:val="0000FF"/>
      <w:u w:val="single"/>
    </w:rPr>
  </w:style>
  <w:style w:type="table" w:styleId="a7">
    <w:name w:val="Table Grid"/>
    <w:basedOn w:val="a1"/>
    <w:rsid w:val="00462A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5D357E"/>
    <w:pPr>
      <w:ind w:left="708"/>
    </w:pPr>
  </w:style>
  <w:style w:type="paragraph" w:styleId="a9">
    <w:name w:val="No Spacing"/>
    <w:uiPriority w:val="1"/>
    <w:qFormat/>
    <w:rsid w:val="005D357E"/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E061B0"/>
    <w:rPr>
      <w:rFonts w:ascii="Cambria" w:hAnsi="Cambria"/>
      <w:b/>
      <w:bCs/>
      <w:color w:val="4F81BD"/>
      <w:sz w:val="26"/>
      <w:szCs w:val="26"/>
    </w:rPr>
  </w:style>
  <w:style w:type="paragraph" w:styleId="aa">
    <w:name w:val="Balloon Text"/>
    <w:basedOn w:val="a"/>
    <w:link w:val="ab"/>
    <w:uiPriority w:val="99"/>
    <w:unhideWhenUsed/>
    <w:rsid w:val="00E061B0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rsid w:val="00E061B0"/>
    <w:rPr>
      <w:rFonts w:ascii="Tahoma" w:hAnsi="Tahoma" w:cs="Tahoma"/>
      <w:sz w:val="16"/>
      <w:szCs w:val="16"/>
    </w:rPr>
  </w:style>
  <w:style w:type="paragraph" w:customStyle="1" w:styleId="fr1">
    <w:name w:val="fr1"/>
    <w:basedOn w:val="a"/>
    <w:uiPriority w:val="99"/>
    <w:rsid w:val="00E061B0"/>
    <w:pPr>
      <w:spacing w:before="100" w:beforeAutospacing="1" w:after="100" w:afterAutospacing="1"/>
    </w:pPr>
  </w:style>
  <w:style w:type="paragraph" w:customStyle="1" w:styleId="21">
    <w:name w:val="Основной текст 21"/>
    <w:basedOn w:val="a"/>
    <w:uiPriority w:val="99"/>
    <w:rsid w:val="00E061B0"/>
    <w:pPr>
      <w:overflowPunct w:val="0"/>
      <w:autoSpaceDE w:val="0"/>
      <w:autoSpaceDN w:val="0"/>
      <w:adjustRightInd w:val="0"/>
      <w:spacing w:before="60" w:after="60"/>
      <w:ind w:firstLine="720"/>
      <w:textAlignment w:val="baseline"/>
    </w:pPr>
    <w:rPr>
      <w:rFonts w:ascii="Arial" w:hAnsi="Arial"/>
      <w:sz w:val="20"/>
      <w:szCs w:val="20"/>
    </w:rPr>
  </w:style>
  <w:style w:type="character" w:styleId="ac">
    <w:name w:val="FollowedHyperlink"/>
    <w:uiPriority w:val="99"/>
    <w:unhideWhenUsed/>
    <w:rsid w:val="00115192"/>
    <w:rPr>
      <w:color w:val="800080"/>
      <w:u w:val="single"/>
    </w:rPr>
  </w:style>
  <w:style w:type="character" w:customStyle="1" w:styleId="a4">
    <w:name w:val="Основной текст Знак"/>
    <w:link w:val="a3"/>
    <w:uiPriority w:val="99"/>
    <w:rsid w:val="00115192"/>
    <w:rPr>
      <w:sz w:val="28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0812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1B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link w:val="30"/>
    <w:uiPriority w:val="9"/>
    <w:qFormat/>
    <w:rsid w:val="00AD6C00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ody Text"/>
    <w:basedOn w:val="a"/>
    <w:link w:val="a4"/>
    <w:uiPriority w:val="99"/>
    <w:rsid w:val="00F60812"/>
    <w:pPr>
      <w:suppressAutoHyphens/>
    </w:pPr>
    <w:rPr>
      <w:sz w:val="28"/>
      <w:lang w:eastAsia="ar-SA"/>
    </w:rPr>
  </w:style>
  <w:style w:type="paragraph" w:styleId="a5">
    <w:name w:val="Normal (Web)"/>
    <w:basedOn w:val="a"/>
    <w:uiPriority w:val="99"/>
    <w:rsid w:val="00F60812"/>
    <w:pPr>
      <w:suppressAutoHyphens/>
    </w:pPr>
    <w:rPr>
      <w:lang w:eastAsia="ar-SA"/>
    </w:rPr>
  </w:style>
  <w:style w:type="character" w:customStyle="1" w:styleId="apple-converted-space">
    <w:name w:val="apple-converted-space"/>
    <w:rsid w:val="00BB3815"/>
  </w:style>
  <w:style w:type="character" w:customStyle="1" w:styleId="keyword">
    <w:name w:val="keyword"/>
    <w:rsid w:val="00BB3815"/>
  </w:style>
  <w:style w:type="paragraph" w:styleId="HTML">
    <w:name w:val="HTML Preformatted"/>
    <w:basedOn w:val="a"/>
    <w:link w:val="HTML0"/>
    <w:uiPriority w:val="99"/>
    <w:unhideWhenUsed/>
    <w:rsid w:val="00C2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C21383"/>
    <w:rPr>
      <w:rFonts w:ascii="Courier New" w:hAnsi="Courier New" w:cs="Courier New"/>
    </w:rPr>
  </w:style>
  <w:style w:type="character" w:customStyle="1" w:styleId="30">
    <w:name w:val="Заголовок 3 Знак"/>
    <w:link w:val="3"/>
    <w:uiPriority w:val="9"/>
    <w:rsid w:val="00AD6C00"/>
    <w:rPr>
      <w:b/>
      <w:bCs/>
      <w:sz w:val="27"/>
      <w:szCs w:val="27"/>
    </w:rPr>
  </w:style>
  <w:style w:type="character" w:customStyle="1" w:styleId="texample">
    <w:name w:val="texample"/>
    <w:rsid w:val="00AD6C00"/>
  </w:style>
  <w:style w:type="character" w:styleId="a6">
    <w:name w:val="Hyperlink"/>
    <w:uiPriority w:val="99"/>
    <w:unhideWhenUsed/>
    <w:rsid w:val="002749ED"/>
    <w:rPr>
      <w:color w:val="0000FF"/>
      <w:u w:val="single"/>
    </w:rPr>
  </w:style>
  <w:style w:type="table" w:styleId="a7">
    <w:name w:val="Table Grid"/>
    <w:basedOn w:val="a1"/>
    <w:rsid w:val="00462A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5D357E"/>
    <w:pPr>
      <w:ind w:left="708"/>
    </w:pPr>
  </w:style>
  <w:style w:type="paragraph" w:styleId="a9">
    <w:name w:val="No Spacing"/>
    <w:uiPriority w:val="1"/>
    <w:qFormat/>
    <w:rsid w:val="005D357E"/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E061B0"/>
    <w:rPr>
      <w:rFonts w:ascii="Cambria" w:hAnsi="Cambria"/>
      <w:b/>
      <w:bCs/>
      <w:color w:val="4F81BD"/>
      <w:sz w:val="26"/>
      <w:szCs w:val="26"/>
    </w:rPr>
  </w:style>
  <w:style w:type="paragraph" w:styleId="aa">
    <w:name w:val="Balloon Text"/>
    <w:basedOn w:val="a"/>
    <w:link w:val="ab"/>
    <w:uiPriority w:val="99"/>
    <w:unhideWhenUsed/>
    <w:rsid w:val="00E061B0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rsid w:val="00E061B0"/>
    <w:rPr>
      <w:rFonts w:ascii="Tahoma" w:hAnsi="Tahoma" w:cs="Tahoma"/>
      <w:sz w:val="16"/>
      <w:szCs w:val="16"/>
    </w:rPr>
  </w:style>
  <w:style w:type="paragraph" w:customStyle="1" w:styleId="fr1">
    <w:name w:val="fr1"/>
    <w:basedOn w:val="a"/>
    <w:uiPriority w:val="99"/>
    <w:rsid w:val="00E061B0"/>
    <w:pPr>
      <w:spacing w:before="100" w:beforeAutospacing="1" w:after="100" w:afterAutospacing="1"/>
    </w:pPr>
  </w:style>
  <w:style w:type="paragraph" w:customStyle="1" w:styleId="21">
    <w:name w:val="Основной текст 21"/>
    <w:basedOn w:val="a"/>
    <w:uiPriority w:val="99"/>
    <w:rsid w:val="00E061B0"/>
    <w:pPr>
      <w:overflowPunct w:val="0"/>
      <w:autoSpaceDE w:val="0"/>
      <w:autoSpaceDN w:val="0"/>
      <w:adjustRightInd w:val="0"/>
      <w:spacing w:before="60" w:after="60"/>
      <w:ind w:firstLine="720"/>
      <w:textAlignment w:val="baseline"/>
    </w:pPr>
    <w:rPr>
      <w:rFonts w:ascii="Arial" w:hAnsi="Arial"/>
      <w:sz w:val="20"/>
      <w:szCs w:val="20"/>
    </w:rPr>
  </w:style>
  <w:style w:type="character" w:styleId="ac">
    <w:name w:val="FollowedHyperlink"/>
    <w:uiPriority w:val="99"/>
    <w:unhideWhenUsed/>
    <w:rsid w:val="00115192"/>
    <w:rPr>
      <w:color w:val="800080"/>
      <w:u w:val="single"/>
    </w:rPr>
  </w:style>
  <w:style w:type="character" w:customStyle="1" w:styleId="a4">
    <w:name w:val="Основной текст Знак"/>
    <w:link w:val="a3"/>
    <w:uiPriority w:val="99"/>
    <w:rsid w:val="00115192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3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8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40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69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550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29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8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6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01734-C829-41FA-87F2-AB2950F7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4301</Words>
  <Characters>24516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</cp:lastModifiedBy>
  <cp:revision>3</cp:revision>
  <dcterms:created xsi:type="dcterms:W3CDTF">2023-11-30T21:34:00Z</dcterms:created>
  <dcterms:modified xsi:type="dcterms:W3CDTF">2023-11-30T21:35:00Z</dcterms:modified>
</cp:coreProperties>
</file>